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E3EE4" w14:textId="0805AFF8" w:rsidR="00A66B18" w:rsidRDefault="00A66B18" w:rsidP="00B40B16"/>
    <w:p w14:paraId="5D3C6255" w14:textId="70953B48" w:rsidR="00B40B16" w:rsidRDefault="00B40B16" w:rsidP="00B40B16"/>
    <w:p w14:paraId="28102248" w14:textId="0DFFF801" w:rsidR="00B40B16" w:rsidRDefault="00B40B16" w:rsidP="00B40B16"/>
    <w:p w14:paraId="2FD9FBA8" w14:textId="589825D6" w:rsidR="00B40B16" w:rsidRDefault="00B40B16" w:rsidP="00B40B16"/>
    <w:p w14:paraId="5FF0595C" w14:textId="22A0F75D" w:rsidR="00B40B16" w:rsidRDefault="00B40B16" w:rsidP="00B40B16"/>
    <w:p w14:paraId="143E7591" w14:textId="3B30F9CB" w:rsidR="00B40B16" w:rsidRDefault="00B40B16" w:rsidP="00B40B16"/>
    <w:p w14:paraId="730922BA" w14:textId="77777777" w:rsidR="00B40B16" w:rsidRDefault="00B40B16" w:rsidP="00B40B16">
      <w:pPr>
        <w:spacing w:before="240"/>
        <w:jc w:val="center"/>
        <w:rPr>
          <w:rFonts w:ascii="Arial" w:hAnsi="Arial" w:cs="Arial"/>
          <w:b/>
          <w:bCs/>
          <w:noProof/>
          <w:color w:val="0D0D0D" w:themeColor="text1" w:themeTint="F2"/>
          <w:sz w:val="50"/>
          <w:szCs w:val="50"/>
          <w:u w:val="single"/>
        </w:rPr>
      </w:pPr>
    </w:p>
    <w:p w14:paraId="78187609" w14:textId="77777777" w:rsidR="00B40B16" w:rsidRDefault="00B40B16" w:rsidP="00B40B16">
      <w:pPr>
        <w:spacing w:before="240"/>
        <w:jc w:val="center"/>
        <w:rPr>
          <w:rFonts w:ascii="Arial" w:hAnsi="Arial" w:cs="Arial"/>
          <w:b/>
          <w:bCs/>
          <w:noProof/>
          <w:color w:val="0D0D0D" w:themeColor="text1" w:themeTint="F2"/>
          <w:sz w:val="50"/>
          <w:szCs w:val="50"/>
          <w:u w:val="single"/>
        </w:rPr>
      </w:pPr>
    </w:p>
    <w:p w14:paraId="31DF0AC2" w14:textId="408637D3" w:rsidR="00B40B16" w:rsidRPr="00D37972" w:rsidRDefault="00B40B16" w:rsidP="00B40B16">
      <w:pPr>
        <w:spacing w:before="240"/>
        <w:jc w:val="center"/>
        <w:rPr>
          <w:rFonts w:ascii="Arial" w:hAnsi="Arial" w:cs="Arial"/>
          <w:b/>
          <w:bCs/>
          <w:noProof/>
          <w:color w:val="0D0D0D" w:themeColor="text1" w:themeTint="F2"/>
          <w:sz w:val="54"/>
          <w:szCs w:val="54"/>
          <w:u w:val="single"/>
        </w:rPr>
      </w:pPr>
      <w:r w:rsidRPr="00D37972">
        <w:rPr>
          <w:rFonts w:ascii="Arial" w:hAnsi="Arial" w:cs="Arial"/>
          <w:b/>
          <w:bCs/>
          <w:noProof/>
          <w:color w:val="0D0D0D" w:themeColor="text1" w:themeTint="F2"/>
          <w:sz w:val="54"/>
          <w:szCs w:val="54"/>
          <w:u w:val="single"/>
        </w:rPr>
        <w:t>Documentation</w:t>
      </w:r>
    </w:p>
    <w:p w14:paraId="54AC9296" w14:textId="77777777" w:rsidR="00B40B16" w:rsidRPr="00D37972" w:rsidRDefault="00B40B16" w:rsidP="00B40B16">
      <w:pPr>
        <w:spacing w:before="240"/>
        <w:jc w:val="center"/>
        <w:rPr>
          <w:rFonts w:ascii="Arial" w:hAnsi="Arial" w:cs="Arial"/>
          <w:b/>
          <w:bCs/>
          <w:color w:val="0D0D0D" w:themeColor="text1" w:themeTint="F2"/>
          <w:sz w:val="50"/>
          <w:szCs w:val="50"/>
        </w:rPr>
      </w:pPr>
    </w:p>
    <w:p w14:paraId="7B8063B9" w14:textId="77777777" w:rsidR="00B40B16" w:rsidRPr="00D37972" w:rsidRDefault="00B40B16" w:rsidP="00B40B16">
      <w:pPr>
        <w:spacing w:before="240"/>
        <w:jc w:val="center"/>
        <w:rPr>
          <w:rFonts w:ascii="Arial" w:hAnsi="Arial" w:cs="Arial"/>
          <w:b/>
          <w:bCs/>
          <w:color w:val="17406D" w:themeColor="accent1"/>
          <w:sz w:val="70"/>
          <w:szCs w:val="70"/>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0" w14:scaled="0"/>
            </w14:gradFill>
          </w14:textFill>
        </w:rPr>
      </w:pPr>
      <w:r w:rsidRPr="00D37972">
        <w:rPr>
          <w:rFonts w:ascii="Arial" w:hAnsi="Arial" w:cs="Arial"/>
          <w:b/>
          <w:bCs/>
          <w:noProof/>
          <w:color w:val="17406D" w:themeColor="accent1"/>
          <w:sz w:val="70"/>
          <w:szCs w:val="70"/>
        </w:rPr>
        <w:drawing>
          <wp:inline distT="0" distB="0" distL="0" distR="0" wp14:anchorId="37045285" wp14:editId="3BDE8CD6">
            <wp:extent cx="4415928" cy="1762125"/>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6f605369-0d53-428b-ac10-5bbb5aa4140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4222" cy="1769425"/>
                    </a:xfrm>
                    <a:prstGeom prst="rect">
                      <a:avLst/>
                    </a:prstGeom>
                  </pic:spPr>
                </pic:pic>
              </a:graphicData>
            </a:graphic>
          </wp:inline>
        </w:drawing>
      </w:r>
    </w:p>
    <w:p w14:paraId="077EAB3E" w14:textId="77777777" w:rsidR="00B40B16" w:rsidRPr="00D37972" w:rsidRDefault="00B40B16" w:rsidP="00B40B16">
      <w:pPr>
        <w:spacing w:before="240"/>
        <w:jc w:val="center"/>
        <w:rPr>
          <w:rFonts w:ascii="Arial" w:hAnsi="Arial" w:cs="Arial"/>
          <w:b/>
          <w:bCs/>
          <w:color w:val="112F51" w:themeColor="accent1" w:themeShade="BF"/>
          <w:sz w:val="54"/>
          <w:szCs w:val="54"/>
          <w:u w:val="single"/>
        </w:rPr>
      </w:pPr>
    </w:p>
    <w:p w14:paraId="217C26E4" w14:textId="77777777" w:rsidR="00B40B16" w:rsidRPr="00D37972" w:rsidRDefault="00B40B16" w:rsidP="00B40B16">
      <w:pPr>
        <w:spacing w:after="0"/>
        <w:contextualSpacing/>
        <w:jc w:val="center"/>
        <w:rPr>
          <w:rFonts w:ascii="Arial" w:hAnsi="Arial" w:cs="Arial"/>
          <w:color w:val="0D0D0D" w:themeColor="text1" w:themeTint="F2"/>
          <w:sz w:val="27"/>
          <w:szCs w:val="27"/>
        </w:rPr>
      </w:pPr>
      <w:bookmarkStart w:id="0" w:name="_Hlk66790104"/>
      <w:r w:rsidRPr="00D37972">
        <w:rPr>
          <w:rFonts w:ascii="Arial" w:hAnsi="Arial" w:cs="Arial"/>
          <w:b/>
          <w:bCs/>
          <w:color w:val="0D0D0D" w:themeColor="text1" w:themeTint="F2"/>
          <w:sz w:val="27"/>
          <w:szCs w:val="27"/>
        </w:rPr>
        <w:t>Aptech Computer Learning Center</w:t>
      </w:r>
      <w:r w:rsidRPr="00D37972">
        <w:rPr>
          <w:rFonts w:ascii="Arial" w:hAnsi="Arial" w:cs="Arial"/>
          <w:color w:val="0D0D0D" w:themeColor="text1" w:themeTint="F2"/>
          <w:sz w:val="27"/>
          <w:szCs w:val="27"/>
        </w:rPr>
        <w:t xml:space="preserve"> D - 4 Block H North Nazimabad Town, Karachi, Karachi City, Sindh 74700, </w:t>
      </w:r>
      <w:r w:rsidRPr="00D37972">
        <w:rPr>
          <w:rFonts w:ascii="Arial" w:hAnsi="Arial" w:cs="Arial"/>
          <w:b/>
          <w:bCs/>
          <w:color w:val="0D0D0D" w:themeColor="text1" w:themeTint="F2"/>
          <w:sz w:val="27"/>
          <w:szCs w:val="27"/>
        </w:rPr>
        <w:t>Call:</w:t>
      </w:r>
      <w:r w:rsidRPr="00D37972">
        <w:rPr>
          <w:rFonts w:ascii="Arial" w:hAnsi="Arial" w:cs="Arial"/>
          <w:color w:val="0D0D0D" w:themeColor="text1" w:themeTint="F2"/>
          <w:sz w:val="27"/>
          <w:szCs w:val="27"/>
        </w:rPr>
        <w:t xml:space="preserve"> +922136620102,</w:t>
      </w:r>
    </w:p>
    <w:p w14:paraId="32ECC99A" w14:textId="77777777" w:rsidR="00B40B16" w:rsidRPr="00D37972" w:rsidRDefault="00B40B16" w:rsidP="00B40B16">
      <w:pPr>
        <w:spacing w:after="0"/>
        <w:contextualSpacing/>
        <w:jc w:val="center"/>
        <w:rPr>
          <w:rFonts w:ascii="Arial" w:hAnsi="Arial" w:cs="Arial"/>
          <w:color w:val="112F51" w:themeColor="accent1" w:themeShade="BF"/>
          <w:sz w:val="27"/>
          <w:szCs w:val="27"/>
        </w:rPr>
      </w:pPr>
      <w:r w:rsidRPr="00D37972">
        <w:rPr>
          <w:rFonts w:ascii="Arial" w:hAnsi="Arial" w:cs="Arial"/>
          <w:b/>
          <w:bCs/>
          <w:color w:val="0D0D0D" w:themeColor="text1" w:themeTint="F2"/>
          <w:sz w:val="27"/>
          <w:szCs w:val="27"/>
        </w:rPr>
        <w:t>Email:</w:t>
      </w:r>
      <w:r w:rsidRPr="00D37972">
        <w:rPr>
          <w:rFonts w:ascii="Arial" w:hAnsi="Arial" w:cs="Arial"/>
          <w:color w:val="0D0D0D" w:themeColor="text1" w:themeTint="F2"/>
          <w:sz w:val="27"/>
          <w:szCs w:val="27"/>
        </w:rPr>
        <w:t xml:space="preserve"> </w:t>
      </w:r>
      <w:hyperlink r:id="rId12" w:history="1">
        <w:r w:rsidRPr="00D37972">
          <w:rPr>
            <w:rStyle w:val="Hyperlink"/>
            <w:rFonts w:ascii="Arial" w:hAnsi="Arial" w:cs="Arial"/>
            <w:color w:val="0D0D0D" w:themeColor="text1" w:themeTint="F2"/>
            <w:sz w:val="27"/>
            <w:szCs w:val="27"/>
          </w:rPr>
          <w:t>http://aptech-education.com.pk/locateus.html?cid=2086\</w:t>
        </w:r>
      </w:hyperlink>
      <w:bookmarkEnd w:id="0"/>
    </w:p>
    <w:p w14:paraId="60EBAA79" w14:textId="4BF7D9F8" w:rsidR="00B40B16" w:rsidRDefault="00B40B16" w:rsidP="00B40B16"/>
    <w:p w14:paraId="7E71DC27" w14:textId="7117B4EF" w:rsidR="00B40B16" w:rsidRDefault="00B40B16" w:rsidP="00B40B16"/>
    <w:p w14:paraId="35851CE7" w14:textId="4EB288EF" w:rsidR="00B40B16" w:rsidRDefault="00B40B16" w:rsidP="00B40B16"/>
    <w:p w14:paraId="323C0973" w14:textId="44434556" w:rsidR="00B40B16" w:rsidRDefault="00B40B16" w:rsidP="00B40B16"/>
    <w:p w14:paraId="63C7D5CC" w14:textId="0461DFFC" w:rsidR="00B40B16" w:rsidRDefault="00B40B16" w:rsidP="00B40B16"/>
    <w:p w14:paraId="39DA771A" w14:textId="0D17EEE6" w:rsidR="00B40B16" w:rsidRDefault="00B40B16" w:rsidP="00B40B16"/>
    <w:p w14:paraId="6A34A7D9" w14:textId="011815D0" w:rsidR="00B40B16" w:rsidRDefault="00B40B16" w:rsidP="00B40B16"/>
    <w:p w14:paraId="14098835" w14:textId="4CBB2335" w:rsidR="00B40B16" w:rsidRDefault="00B40B16" w:rsidP="00B40B16"/>
    <w:p w14:paraId="4242984F" w14:textId="0FD9EE03" w:rsidR="00B40B16" w:rsidRDefault="00B40B16" w:rsidP="00B40B16"/>
    <w:p w14:paraId="368C9E5D" w14:textId="4BA4353E" w:rsidR="00B40B16" w:rsidRDefault="00B40B16" w:rsidP="00B40B16"/>
    <w:p w14:paraId="759B7518" w14:textId="67E8174C" w:rsidR="00B40B16" w:rsidRDefault="00B40B16" w:rsidP="00B40B16"/>
    <w:p w14:paraId="4DD2A8EF" w14:textId="25A7A900" w:rsidR="00B40B16" w:rsidRDefault="00B40B16" w:rsidP="00B40B16"/>
    <w:p w14:paraId="2C0B261D" w14:textId="42C1FA74" w:rsidR="00B40B16" w:rsidRDefault="00B40B16" w:rsidP="00B40B16"/>
    <w:p w14:paraId="26B21EC4" w14:textId="1A530AE4" w:rsidR="00B40B16" w:rsidRDefault="00B40B16" w:rsidP="00B40B16"/>
    <w:p w14:paraId="7ED57D74" w14:textId="5F3AC6EC" w:rsidR="00B40B16" w:rsidRDefault="00B40B16" w:rsidP="00B40B16"/>
    <w:p w14:paraId="6CEE2845" w14:textId="078BC56C" w:rsidR="00B40B16" w:rsidRDefault="00B40B16" w:rsidP="00B40B16"/>
    <w:p w14:paraId="18217882" w14:textId="5718D683" w:rsidR="00B40B16" w:rsidRDefault="00B40B16" w:rsidP="00B40B16"/>
    <w:p w14:paraId="6EEA3DC6" w14:textId="2B50BB22" w:rsidR="00B40B16" w:rsidRDefault="00B40B16" w:rsidP="00B40B16"/>
    <w:p w14:paraId="79D7EA32" w14:textId="73CBE9A0" w:rsidR="00B40B16" w:rsidRPr="00D37972" w:rsidRDefault="00B40B16" w:rsidP="00B40B16">
      <w:pPr>
        <w:spacing w:before="240"/>
        <w:jc w:val="both"/>
        <w:rPr>
          <w:rFonts w:ascii="Arial" w:hAnsi="Arial" w:cs="Arial"/>
          <w:b/>
          <w:bCs/>
          <w:color w:val="0D0D0D" w:themeColor="text1" w:themeTint="F2"/>
          <w:sz w:val="54"/>
          <w:szCs w:val="54"/>
          <w:u w:val="single"/>
        </w:rPr>
      </w:pPr>
      <w:r w:rsidRPr="00D37972">
        <w:rPr>
          <w:rFonts w:ascii="Arial" w:hAnsi="Arial" w:cs="Arial"/>
          <w:b/>
          <w:bCs/>
          <w:color w:val="0D0D0D" w:themeColor="text1" w:themeTint="F2"/>
          <w:sz w:val="54"/>
          <w:szCs w:val="54"/>
          <w:u w:val="single"/>
        </w:rPr>
        <w:t>Information:</w:t>
      </w:r>
    </w:p>
    <w:tbl>
      <w:tblPr>
        <w:tblStyle w:val="GridTable5Dark-Accent1"/>
        <w:tblW w:w="10615" w:type="dxa"/>
        <w:tblLook w:val="0480" w:firstRow="0" w:lastRow="0" w:firstColumn="1" w:lastColumn="0" w:noHBand="0" w:noVBand="1"/>
      </w:tblPr>
      <w:tblGrid>
        <w:gridCol w:w="1988"/>
        <w:gridCol w:w="2264"/>
        <w:gridCol w:w="2100"/>
        <w:gridCol w:w="2181"/>
        <w:gridCol w:w="2082"/>
      </w:tblGrid>
      <w:tr w:rsidR="00B40B16" w:rsidRPr="00D37972" w14:paraId="0AE0B369" w14:textId="77777777" w:rsidTr="00150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407400" w14:textId="77777777" w:rsidR="00B40B16" w:rsidRPr="00D37972" w:rsidRDefault="00B40B16" w:rsidP="00150087">
            <w:pPr>
              <w:spacing w:before="240" w:line="360" w:lineRule="auto"/>
              <w:jc w:val="center"/>
              <w:rPr>
                <w:rFonts w:ascii="Calibri body" w:hAnsi="Calibri body" w:cs="Arial"/>
                <w:b w:val="0"/>
                <w:bCs w:val="0"/>
                <w:color w:val="0D0D0D" w:themeColor="text1" w:themeTint="F2"/>
                <w:sz w:val="31"/>
                <w:szCs w:val="31"/>
              </w:rPr>
            </w:pPr>
            <w:r w:rsidRPr="00D37972">
              <w:rPr>
                <w:rFonts w:ascii="Calibri body" w:hAnsi="Calibri body" w:cs="Arial"/>
                <w:b w:val="0"/>
                <w:bCs w:val="0"/>
                <w:color w:val="0D0D0D" w:themeColor="text1" w:themeTint="F2"/>
                <w:sz w:val="31"/>
                <w:szCs w:val="31"/>
              </w:rPr>
              <w:t>Student Name:</w:t>
            </w:r>
          </w:p>
        </w:tc>
        <w:tc>
          <w:tcPr>
            <w:tcW w:w="0" w:type="auto"/>
            <w:vAlign w:val="center"/>
          </w:tcPr>
          <w:p w14:paraId="22AF1D50" w14:textId="77777777" w:rsidR="00B40B16" w:rsidRPr="00D37972" w:rsidRDefault="00B40B16" w:rsidP="00150087">
            <w:pPr>
              <w:spacing w:line="360" w:lineRule="auto"/>
              <w:contextualSpacing/>
              <w:cnfStyle w:val="000000100000" w:firstRow="0" w:lastRow="0" w:firstColumn="0" w:lastColumn="0" w:oddVBand="0" w:evenVBand="0" w:oddHBand="1" w:evenHBand="0" w:firstRowFirstColumn="0" w:firstRowLastColumn="0" w:lastRowFirstColumn="0" w:lastRowLastColumn="0"/>
              <w:rPr>
                <w:rFonts w:cstheme="minorHAnsi"/>
                <w:b/>
                <w:bCs/>
                <w:color w:val="0D0D0D" w:themeColor="text1" w:themeTint="F2"/>
                <w:sz w:val="31"/>
                <w:szCs w:val="31"/>
              </w:rPr>
            </w:pPr>
            <w:r w:rsidRPr="00D37972">
              <w:rPr>
                <w:rFonts w:cstheme="minorHAnsi"/>
                <w:b/>
                <w:bCs/>
                <w:color w:val="0D0D0D" w:themeColor="text1" w:themeTint="F2"/>
                <w:sz w:val="31"/>
                <w:szCs w:val="31"/>
              </w:rPr>
              <w:t>SAMEER SHAMS</w:t>
            </w:r>
          </w:p>
        </w:tc>
        <w:tc>
          <w:tcPr>
            <w:tcW w:w="0" w:type="auto"/>
            <w:vAlign w:val="center"/>
          </w:tcPr>
          <w:p w14:paraId="33043C89" w14:textId="77777777" w:rsidR="00B40B16" w:rsidRPr="00D37972" w:rsidRDefault="00B40B16" w:rsidP="00150087">
            <w:pPr>
              <w:spacing w:before="240" w:line="360" w:lineRule="auto"/>
              <w:contextualSpacing/>
              <w:cnfStyle w:val="000000100000" w:firstRow="0" w:lastRow="0" w:firstColumn="0" w:lastColumn="0" w:oddVBand="0" w:evenVBand="0" w:oddHBand="1" w:evenHBand="0" w:firstRowFirstColumn="0" w:firstRowLastColumn="0" w:lastRowFirstColumn="0" w:lastRowLastColumn="0"/>
              <w:rPr>
                <w:rFonts w:cstheme="minorHAnsi"/>
                <w:b/>
                <w:bCs/>
                <w:color w:val="0D0D0D" w:themeColor="text1" w:themeTint="F2"/>
                <w:sz w:val="31"/>
                <w:szCs w:val="31"/>
              </w:rPr>
            </w:pPr>
            <w:r w:rsidRPr="00D37972">
              <w:rPr>
                <w:rFonts w:cstheme="minorHAnsi"/>
                <w:b/>
                <w:bCs/>
                <w:color w:val="0D0D0D" w:themeColor="text1" w:themeTint="F2"/>
                <w:sz w:val="31"/>
                <w:szCs w:val="31"/>
              </w:rPr>
              <w:t>IRTAZA JAWED</w:t>
            </w:r>
          </w:p>
        </w:tc>
        <w:tc>
          <w:tcPr>
            <w:tcW w:w="0" w:type="auto"/>
            <w:vAlign w:val="center"/>
          </w:tcPr>
          <w:p w14:paraId="44932FA2" w14:textId="77777777" w:rsidR="00B40B16" w:rsidRPr="00D37972" w:rsidRDefault="00B40B16" w:rsidP="00150087">
            <w:pPr>
              <w:spacing w:before="240" w:line="360" w:lineRule="auto"/>
              <w:contextualSpacing/>
              <w:cnfStyle w:val="000000100000" w:firstRow="0" w:lastRow="0" w:firstColumn="0" w:lastColumn="0" w:oddVBand="0" w:evenVBand="0" w:oddHBand="1" w:evenHBand="0" w:firstRowFirstColumn="0" w:firstRowLastColumn="0" w:lastRowFirstColumn="0" w:lastRowLastColumn="0"/>
              <w:rPr>
                <w:rFonts w:cstheme="minorHAnsi"/>
                <w:b/>
                <w:bCs/>
                <w:color w:val="0D0D0D" w:themeColor="text1" w:themeTint="F2"/>
                <w:sz w:val="31"/>
                <w:szCs w:val="31"/>
              </w:rPr>
            </w:pPr>
            <w:r w:rsidRPr="00D37972">
              <w:rPr>
                <w:rFonts w:cstheme="minorHAnsi"/>
                <w:b/>
                <w:bCs/>
                <w:color w:val="0D0D0D" w:themeColor="text1" w:themeTint="F2"/>
                <w:sz w:val="31"/>
                <w:szCs w:val="31"/>
              </w:rPr>
              <w:t>HAMZA RASHID</w:t>
            </w:r>
          </w:p>
        </w:tc>
        <w:tc>
          <w:tcPr>
            <w:tcW w:w="1912" w:type="dxa"/>
          </w:tcPr>
          <w:p w14:paraId="5D9727DA" w14:textId="77777777" w:rsidR="00B40B16" w:rsidRPr="00D37972" w:rsidRDefault="00B40B16" w:rsidP="00150087">
            <w:pPr>
              <w:spacing w:before="240" w:line="360"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b/>
                <w:bCs/>
                <w:color w:val="0D0D0D" w:themeColor="text1" w:themeTint="F2"/>
                <w:sz w:val="31"/>
                <w:szCs w:val="31"/>
              </w:rPr>
            </w:pPr>
            <w:r w:rsidRPr="00D37972">
              <w:rPr>
                <w:rFonts w:cstheme="minorHAnsi"/>
                <w:b/>
                <w:bCs/>
                <w:color w:val="0D0D0D" w:themeColor="text1" w:themeTint="F2"/>
                <w:sz w:val="31"/>
                <w:szCs w:val="31"/>
              </w:rPr>
              <w:t>AHTISHAM TARIQ</w:t>
            </w:r>
          </w:p>
        </w:tc>
      </w:tr>
      <w:tr w:rsidR="00B40B16" w:rsidRPr="00D37972" w14:paraId="3BF5AA8E" w14:textId="77777777" w:rsidTr="00150087">
        <w:tc>
          <w:tcPr>
            <w:cnfStyle w:val="001000000000" w:firstRow="0" w:lastRow="0" w:firstColumn="1" w:lastColumn="0" w:oddVBand="0" w:evenVBand="0" w:oddHBand="0" w:evenHBand="0" w:firstRowFirstColumn="0" w:firstRowLastColumn="0" w:lastRowFirstColumn="0" w:lastRowLastColumn="0"/>
            <w:tcW w:w="0" w:type="auto"/>
          </w:tcPr>
          <w:p w14:paraId="694F751F" w14:textId="77777777" w:rsidR="00B40B16" w:rsidRPr="00D37972" w:rsidRDefault="00B40B16" w:rsidP="00150087">
            <w:pPr>
              <w:spacing w:before="240" w:line="360" w:lineRule="auto"/>
              <w:jc w:val="center"/>
              <w:rPr>
                <w:rFonts w:ascii="Calibri body" w:hAnsi="Calibri body" w:cs="Arial"/>
                <w:b w:val="0"/>
                <w:bCs w:val="0"/>
                <w:color w:val="0D0D0D" w:themeColor="text1" w:themeTint="F2"/>
                <w:sz w:val="31"/>
                <w:szCs w:val="31"/>
              </w:rPr>
            </w:pPr>
            <w:r w:rsidRPr="00D37972">
              <w:rPr>
                <w:rFonts w:ascii="Calibri body" w:hAnsi="Calibri body" w:cs="Arial"/>
                <w:b w:val="0"/>
                <w:bCs w:val="0"/>
                <w:color w:val="0D0D0D" w:themeColor="text1" w:themeTint="F2"/>
                <w:sz w:val="31"/>
                <w:szCs w:val="31"/>
              </w:rPr>
              <w:t>Enrollment ID:</w:t>
            </w:r>
          </w:p>
        </w:tc>
        <w:tc>
          <w:tcPr>
            <w:tcW w:w="0" w:type="auto"/>
            <w:vAlign w:val="center"/>
          </w:tcPr>
          <w:p w14:paraId="284D0606" w14:textId="77777777" w:rsidR="00B40B16" w:rsidRPr="00D37972" w:rsidRDefault="00B40B16" w:rsidP="00150087">
            <w:pPr>
              <w:spacing w:before="480" w:after="24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b/>
                <w:bCs/>
                <w:color w:val="0D0D0D" w:themeColor="text1" w:themeTint="F2"/>
                <w:sz w:val="23"/>
                <w:szCs w:val="23"/>
              </w:rPr>
            </w:pPr>
            <w:r w:rsidRPr="00D37972">
              <w:rPr>
                <w:rFonts w:cstheme="minorHAnsi"/>
                <w:b/>
                <w:bCs/>
                <w:color w:val="0D0D0D" w:themeColor="text1" w:themeTint="F2"/>
                <w:sz w:val="23"/>
                <w:szCs w:val="23"/>
              </w:rPr>
              <w:t>STUDENT1278392</w:t>
            </w:r>
          </w:p>
        </w:tc>
        <w:tc>
          <w:tcPr>
            <w:tcW w:w="0" w:type="auto"/>
            <w:vAlign w:val="center"/>
          </w:tcPr>
          <w:p w14:paraId="2DECCCE7" w14:textId="77777777" w:rsidR="00B40B16" w:rsidRPr="00D37972" w:rsidRDefault="00B40B16" w:rsidP="00150087">
            <w:pPr>
              <w:spacing w:before="480" w:after="24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b/>
                <w:bCs/>
                <w:color w:val="0D0D0D" w:themeColor="text1" w:themeTint="F2"/>
                <w:sz w:val="23"/>
                <w:szCs w:val="23"/>
              </w:rPr>
            </w:pPr>
            <w:r w:rsidRPr="00D37972">
              <w:rPr>
                <w:rFonts w:cstheme="minorHAnsi"/>
                <w:b/>
                <w:bCs/>
                <w:color w:val="0D0D0D" w:themeColor="text1" w:themeTint="F2"/>
                <w:sz w:val="23"/>
                <w:szCs w:val="23"/>
              </w:rPr>
              <w:t>STUDENT1279913</w:t>
            </w:r>
          </w:p>
        </w:tc>
        <w:tc>
          <w:tcPr>
            <w:tcW w:w="0" w:type="auto"/>
            <w:vAlign w:val="center"/>
          </w:tcPr>
          <w:p w14:paraId="707D80A6" w14:textId="77777777" w:rsidR="00B40B16" w:rsidRPr="00D37972" w:rsidRDefault="00B40B16" w:rsidP="00150087">
            <w:pPr>
              <w:spacing w:before="480" w:after="240"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b/>
                <w:bCs/>
                <w:color w:val="0D0D0D" w:themeColor="text1" w:themeTint="F2"/>
                <w:sz w:val="23"/>
                <w:szCs w:val="23"/>
              </w:rPr>
            </w:pPr>
            <w:r w:rsidRPr="00D37972">
              <w:rPr>
                <w:rFonts w:cstheme="minorHAnsi"/>
                <w:b/>
                <w:bCs/>
                <w:color w:val="0D0D0D" w:themeColor="text1" w:themeTint="F2"/>
                <w:sz w:val="23"/>
                <w:szCs w:val="23"/>
              </w:rPr>
              <w:t>STUDENT1279909</w:t>
            </w:r>
          </w:p>
        </w:tc>
        <w:tc>
          <w:tcPr>
            <w:tcW w:w="1912" w:type="dxa"/>
          </w:tcPr>
          <w:p w14:paraId="19BD4C21" w14:textId="77777777" w:rsidR="00B40B16" w:rsidRPr="00D37972" w:rsidRDefault="00B40B16" w:rsidP="00150087">
            <w:pPr>
              <w:spacing w:before="480" w:after="240"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b/>
                <w:bCs/>
                <w:color w:val="0D0D0D" w:themeColor="text1" w:themeTint="F2"/>
                <w:sz w:val="27"/>
                <w:szCs w:val="27"/>
              </w:rPr>
            </w:pPr>
          </w:p>
          <w:p w14:paraId="0E1E5027" w14:textId="77777777" w:rsidR="00B40B16" w:rsidRPr="00D37972" w:rsidRDefault="00B40B16" w:rsidP="00150087">
            <w:pPr>
              <w:spacing w:before="480" w:after="240"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b/>
                <w:bCs/>
                <w:color w:val="0D0D0D" w:themeColor="text1" w:themeTint="F2"/>
                <w:sz w:val="23"/>
                <w:szCs w:val="23"/>
              </w:rPr>
            </w:pPr>
            <w:r w:rsidRPr="00D37972">
              <w:rPr>
                <w:rFonts w:cstheme="minorHAnsi"/>
                <w:b/>
                <w:bCs/>
                <w:color w:val="0D0D0D" w:themeColor="text1" w:themeTint="F2"/>
                <w:sz w:val="23"/>
                <w:szCs w:val="23"/>
              </w:rPr>
              <w:t>STUDENT1283660</w:t>
            </w:r>
          </w:p>
        </w:tc>
      </w:tr>
      <w:tr w:rsidR="00B40B16" w:rsidRPr="00D37972" w14:paraId="4B9F2DD6" w14:textId="77777777" w:rsidTr="00150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9CE0E0" w14:textId="77777777" w:rsidR="00B40B16" w:rsidRPr="00D37972" w:rsidRDefault="00B40B16" w:rsidP="00150087">
            <w:pPr>
              <w:spacing w:before="240" w:line="360" w:lineRule="auto"/>
              <w:jc w:val="center"/>
              <w:rPr>
                <w:rFonts w:ascii="Calibri body" w:hAnsi="Calibri body" w:cs="Arial"/>
                <w:b w:val="0"/>
                <w:bCs w:val="0"/>
                <w:color w:val="0D0D0D" w:themeColor="text1" w:themeTint="F2"/>
                <w:sz w:val="31"/>
                <w:szCs w:val="31"/>
              </w:rPr>
            </w:pPr>
            <w:r w:rsidRPr="00D37972">
              <w:rPr>
                <w:rFonts w:ascii="Calibri body" w:hAnsi="Calibri body" w:cs="Arial"/>
                <w:b w:val="0"/>
                <w:bCs w:val="0"/>
                <w:color w:val="0D0D0D" w:themeColor="text1" w:themeTint="F2"/>
                <w:sz w:val="31"/>
                <w:szCs w:val="31"/>
              </w:rPr>
              <w:t>Faculty Name:</w:t>
            </w:r>
          </w:p>
        </w:tc>
        <w:tc>
          <w:tcPr>
            <w:tcW w:w="0" w:type="auto"/>
            <w:gridSpan w:val="3"/>
            <w:vAlign w:val="center"/>
          </w:tcPr>
          <w:p w14:paraId="4F6BE2AA" w14:textId="77777777" w:rsidR="00B40B16" w:rsidRPr="00D37972" w:rsidRDefault="00B40B16" w:rsidP="00150087">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color w:val="0D0D0D" w:themeColor="text1" w:themeTint="F2"/>
                <w:sz w:val="39"/>
                <w:szCs w:val="39"/>
              </w:rPr>
            </w:pPr>
            <w:r w:rsidRPr="00D37972">
              <w:rPr>
                <w:rFonts w:cstheme="minorHAnsi"/>
                <w:b/>
                <w:bCs/>
                <w:color w:val="0D0D0D" w:themeColor="text1" w:themeTint="F2"/>
                <w:sz w:val="35"/>
                <w:szCs w:val="35"/>
              </w:rPr>
              <w:t xml:space="preserve">Miss </w:t>
            </w:r>
            <w:proofErr w:type="spellStart"/>
            <w:r w:rsidRPr="00D37972">
              <w:rPr>
                <w:rFonts w:cstheme="minorHAnsi"/>
                <w:b/>
                <w:bCs/>
                <w:color w:val="0D0D0D" w:themeColor="text1" w:themeTint="F2"/>
                <w:sz w:val="35"/>
                <w:szCs w:val="35"/>
              </w:rPr>
              <w:t>Anusheh</w:t>
            </w:r>
            <w:proofErr w:type="spellEnd"/>
            <w:r w:rsidRPr="00D37972">
              <w:rPr>
                <w:rFonts w:cstheme="minorHAnsi"/>
                <w:b/>
                <w:bCs/>
                <w:color w:val="0D0D0D" w:themeColor="text1" w:themeTint="F2"/>
                <w:sz w:val="35"/>
                <w:szCs w:val="35"/>
              </w:rPr>
              <w:t xml:space="preserve"> </w:t>
            </w:r>
            <w:proofErr w:type="spellStart"/>
            <w:r w:rsidRPr="00D37972">
              <w:rPr>
                <w:rFonts w:cstheme="minorHAnsi"/>
                <w:b/>
                <w:bCs/>
                <w:color w:val="0D0D0D" w:themeColor="text1" w:themeTint="F2"/>
                <w:sz w:val="35"/>
                <w:szCs w:val="35"/>
              </w:rPr>
              <w:t>Nawazi</w:t>
            </w:r>
            <w:proofErr w:type="spellEnd"/>
          </w:p>
        </w:tc>
        <w:tc>
          <w:tcPr>
            <w:tcW w:w="1912" w:type="dxa"/>
          </w:tcPr>
          <w:p w14:paraId="78E3862C" w14:textId="77777777" w:rsidR="00B40B16" w:rsidRPr="00D37972" w:rsidRDefault="00B40B16" w:rsidP="00150087">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color w:val="0D0D0D" w:themeColor="text1" w:themeTint="F2"/>
                <w:sz w:val="35"/>
                <w:szCs w:val="35"/>
              </w:rPr>
            </w:pPr>
          </w:p>
        </w:tc>
      </w:tr>
    </w:tbl>
    <w:p w14:paraId="34AE3B4B" w14:textId="77777777" w:rsidR="00B40B16" w:rsidRPr="00D37972" w:rsidRDefault="00B40B16" w:rsidP="00B40B16">
      <w:pPr>
        <w:spacing w:before="240"/>
        <w:rPr>
          <w:rFonts w:ascii="Arial" w:hAnsi="Arial" w:cs="Arial"/>
          <w:color w:val="0D0D0D" w:themeColor="text1" w:themeTint="F2"/>
          <w:sz w:val="27"/>
          <w:szCs w:val="27"/>
        </w:rPr>
      </w:pPr>
    </w:p>
    <w:p w14:paraId="1B2569D7" w14:textId="77777777" w:rsidR="00B40B16" w:rsidRPr="00D37972" w:rsidRDefault="00B40B16" w:rsidP="00B40B16">
      <w:pPr>
        <w:spacing w:before="240"/>
        <w:rPr>
          <w:rFonts w:ascii="Arial Narrow" w:hAnsi="Arial Narrow" w:cs="Arial"/>
          <w:b/>
          <w:bCs/>
          <w:i/>
          <w:iCs/>
          <w:color w:val="000000" w:themeColor="text1"/>
          <w:sz w:val="35"/>
          <w:szCs w:val="35"/>
          <w:u w:val="single"/>
        </w:rPr>
      </w:pPr>
      <w:r w:rsidRPr="00D37972">
        <w:rPr>
          <w:rFonts w:ascii="Arial Narrow" w:hAnsi="Arial Narrow" w:cs="Arial"/>
          <w:b/>
          <w:bCs/>
          <w:i/>
          <w:iCs/>
          <w:color w:val="000000" w:themeColor="text1"/>
          <w:sz w:val="35"/>
          <w:szCs w:val="35"/>
          <w:u w:val="single"/>
        </w:rPr>
        <w:t xml:space="preserve">Submitted the </w:t>
      </w:r>
      <w:proofErr w:type="spellStart"/>
      <w:r w:rsidRPr="00D37972">
        <w:rPr>
          <w:rFonts w:ascii="Arial Narrow" w:hAnsi="Arial Narrow" w:cs="Arial"/>
          <w:b/>
          <w:bCs/>
          <w:i/>
          <w:iCs/>
          <w:color w:val="000000" w:themeColor="text1"/>
          <w:sz w:val="35"/>
          <w:szCs w:val="35"/>
          <w:u w:val="single"/>
        </w:rPr>
        <w:t>eProject</w:t>
      </w:r>
      <w:proofErr w:type="spellEnd"/>
      <w:r w:rsidRPr="00D37972">
        <w:rPr>
          <w:rFonts w:ascii="Arial Narrow" w:hAnsi="Arial Narrow" w:cs="Arial"/>
          <w:b/>
          <w:bCs/>
          <w:i/>
          <w:iCs/>
          <w:color w:val="000000" w:themeColor="text1"/>
          <w:sz w:val="35"/>
          <w:szCs w:val="35"/>
          <w:u w:val="single"/>
        </w:rPr>
        <w:t xml:space="preserve"> to: -</w:t>
      </w:r>
    </w:p>
    <w:p w14:paraId="055A1C6C" w14:textId="77777777" w:rsidR="00B40B16" w:rsidRPr="00D37972" w:rsidRDefault="00B40B16" w:rsidP="00B40B16">
      <w:pPr>
        <w:shd w:val="clear" w:color="auto" w:fill="FFFFFF"/>
        <w:spacing w:after="0" w:line="420" w:lineRule="atLeast"/>
        <w:rPr>
          <w:rFonts w:ascii="Arial" w:eastAsia="Times New Roman" w:hAnsi="Arial" w:cs="Arial"/>
          <w:b/>
          <w:bCs/>
          <w:i/>
          <w:iCs/>
          <w:color w:val="0D0D0D" w:themeColor="text1" w:themeTint="F2"/>
          <w:sz w:val="47"/>
          <w:szCs w:val="47"/>
          <w:u w:val="single"/>
        </w:rPr>
      </w:pPr>
      <w:r w:rsidRPr="00D37972">
        <w:rPr>
          <w:rFonts w:ascii="Arial" w:eastAsia="Times New Roman" w:hAnsi="Arial" w:cs="Arial"/>
          <w:b/>
          <w:bCs/>
          <w:color w:val="0D0D0D" w:themeColor="text1" w:themeTint="F2"/>
          <w:sz w:val="39"/>
          <w:szCs w:val="39"/>
        </w:rPr>
        <w:t>Email Id:</w:t>
      </w:r>
      <w:r w:rsidRPr="00D37972">
        <w:rPr>
          <w:rFonts w:ascii="Arial" w:eastAsia="Times New Roman" w:hAnsi="Arial" w:cs="Arial"/>
          <w:b/>
          <w:bCs/>
          <w:i/>
          <w:iCs/>
          <w:color w:val="0D0D0D" w:themeColor="text1" w:themeTint="F2"/>
          <w:sz w:val="47"/>
          <w:szCs w:val="47"/>
          <w:u w:val="single"/>
        </w:rPr>
        <w:t xml:space="preserve"> </w:t>
      </w:r>
      <w:hyperlink r:id="rId13" w:history="1">
        <w:r w:rsidRPr="00D37972">
          <w:rPr>
            <w:rStyle w:val="Hyperlink"/>
            <w:rFonts w:ascii="Arial" w:eastAsia="Times New Roman" w:hAnsi="Arial" w:cs="Arial"/>
            <w:b/>
            <w:bCs/>
            <w:i/>
            <w:iCs/>
            <w:color w:val="0D0D0D" w:themeColor="text1" w:themeTint="F2"/>
            <w:sz w:val="47"/>
            <w:szCs w:val="47"/>
          </w:rPr>
          <w:t>eProjects@aglsm.com</w:t>
        </w:r>
      </w:hyperlink>
    </w:p>
    <w:p w14:paraId="6D01215D" w14:textId="77777777" w:rsidR="00B40B16" w:rsidRPr="00D37972" w:rsidRDefault="00B40B16" w:rsidP="00B40B16">
      <w:pPr>
        <w:shd w:val="clear" w:color="auto" w:fill="FFFFFF"/>
        <w:spacing w:after="0" w:line="420" w:lineRule="atLeast"/>
        <w:rPr>
          <w:rFonts w:ascii="Arial" w:eastAsia="Times New Roman" w:hAnsi="Arial" w:cs="Arial"/>
          <w:b/>
          <w:bCs/>
          <w:i/>
          <w:iCs/>
          <w:color w:val="112F51" w:themeColor="accent1" w:themeShade="BF"/>
          <w:sz w:val="47"/>
          <w:szCs w:val="47"/>
          <w:u w:val="single"/>
        </w:rPr>
      </w:pPr>
    </w:p>
    <w:p w14:paraId="1E1AA2C0" w14:textId="7EE26CD9" w:rsidR="00B40B16" w:rsidRDefault="00B40B16" w:rsidP="00B40B16"/>
    <w:p w14:paraId="4F76BD83" w14:textId="19512E06" w:rsidR="00B40B16" w:rsidRDefault="00B40B16" w:rsidP="00B40B16"/>
    <w:p w14:paraId="5A5F5114" w14:textId="15B64F40" w:rsidR="00B40B16" w:rsidRDefault="00B40B16" w:rsidP="00B40B16"/>
    <w:p w14:paraId="0E0AFBB5" w14:textId="5666FDBC" w:rsidR="00B40B16" w:rsidRDefault="00B40B16" w:rsidP="00B40B16"/>
    <w:p w14:paraId="4820EADD" w14:textId="67ED8F1E" w:rsidR="00B40B16" w:rsidRDefault="00B40B16" w:rsidP="00B40B16"/>
    <w:p w14:paraId="1F98533C" w14:textId="01E8B293" w:rsidR="00B40B16" w:rsidRPr="00B40B16" w:rsidRDefault="00B40B16" w:rsidP="00B40B16"/>
    <w:p w14:paraId="57174FE6" w14:textId="346101A0" w:rsidR="00B40B16" w:rsidRPr="00B40B16" w:rsidRDefault="00B40B16" w:rsidP="00B40B16"/>
    <w:p w14:paraId="08882428" w14:textId="69DFBB84" w:rsidR="00B40B16" w:rsidRPr="00B40B16" w:rsidRDefault="00B40B16" w:rsidP="00B40B16"/>
    <w:p w14:paraId="47299E81" w14:textId="22B295C1" w:rsidR="00B40B16" w:rsidRPr="00B40B16" w:rsidRDefault="00B40B16" w:rsidP="00B40B16"/>
    <w:p w14:paraId="3827CD41" w14:textId="69F9FCAB" w:rsidR="00B40B16" w:rsidRPr="00B40B16" w:rsidRDefault="00B40B16" w:rsidP="00B40B16"/>
    <w:p w14:paraId="365F25F5" w14:textId="7B3FE8D0" w:rsidR="00B40B16" w:rsidRPr="00B40B16" w:rsidRDefault="00B40B16" w:rsidP="00B40B16"/>
    <w:p w14:paraId="5DD37855" w14:textId="14BC4FFD" w:rsidR="00B40B16" w:rsidRDefault="00B40B16" w:rsidP="00B40B16"/>
    <w:p w14:paraId="17556119" w14:textId="417ABACC" w:rsidR="00B40B16" w:rsidRDefault="00B40B16" w:rsidP="00B40B16"/>
    <w:p w14:paraId="5D9BA206" w14:textId="49A67C40" w:rsidR="00B40B16" w:rsidRPr="00B40B16" w:rsidRDefault="00B40B16" w:rsidP="00B40B16">
      <w:pPr>
        <w:spacing w:before="240"/>
        <w:jc w:val="center"/>
        <w:rPr>
          <w:rFonts w:ascii="Arial Narrow" w:hAnsi="Arial Narrow" w:cs="Arial"/>
          <w:b/>
          <w:bCs/>
          <w:color w:val="000000" w:themeColor="text1"/>
          <w:sz w:val="56"/>
          <w:szCs w:val="56"/>
          <w:u w:val="single"/>
        </w:rPr>
      </w:pPr>
      <w:r>
        <w:tab/>
      </w:r>
      <w:r w:rsidRPr="00B40B16">
        <w:rPr>
          <w:rFonts w:ascii="Arial Narrow" w:hAnsi="Arial Narrow" w:cs="Arial"/>
          <w:b/>
          <w:bCs/>
          <w:color w:val="000000" w:themeColor="text1"/>
          <w:sz w:val="56"/>
          <w:szCs w:val="56"/>
          <w:u w:val="single"/>
        </w:rPr>
        <w:t>A c k n o w l e d g e m e n t</w:t>
      </w:r>
    </w:p>
    <w:p w14:paraId="36A3AD0E" w14:textId="77777777" w:rsidR="00B40B16" w:rsidRPr="00B40B16" w:rsidRDefault="00B40B16" w:rsidP="00B40B16">
      <w:pPr>
        <w:spacing w:before="100" w:beforeAutospacing="1" w:after="240" w:line="240" w:lineRule="auto"/>
        <w:jc w:val="both"/>
        <w:rPr>
          <w:rFonts w:ascii="Arial" w:hAnsi="Arial" w:cs="Arial"/>
          <w:color w:val="000000" w:themeColor="text1"/>
          <w:sz w:val="40"/>
          <w:szCs w:val="40"/>
          <w:u w:val="single"/>
        </w:rPr>
      </w:pPr>
    </w:p>
    <w:p w14:paraId="4032B107" w14:textId="17348156" w:rsidR="00B40B16" w:rsidRPr="00B40B16" w:rsidRDefault="00B40B16" w:rsidP="00B40B16">
      <w:pPr>
        <w:spacing w:before="100" w:beforeAutospacing="1" w:after="360" w:line="240" w:lineRule="auto"/>
        <w:jc w:val="both"/>
        <w:rPr>
          <w:rFonts w:ascii="Arial" w:hAnsi="Arial" w:cs="Arial"/>
          <w:color w:val="000000" w:themeColor="text1"/>
          <w:sz w:val="40"/>
          <w:szCs w:val="40"/>
        </w:rPr>
      </w:pPr>
      <w:r w:rsidRPr="00B40B16">
        <w:rPr>
          <w:rFonts w:ascii="Arial" w:hAnsi="Arial" w:cs="Arial"/>
          <w:color w:val="000000" w:themeColor="text1"/>
          <w:sz w:val="40"/>
          <w:szCs w:val="40"/>
        </w:rPr>
        <w:t xml:space="preserve">We would like to express our special thanks to our teacher (Miss </w:t>
      </w:r>
      <w:proofErr w:type="spellStart"/>
      <w:r w:rsidRPr="00B40B16">
        <w:rPr>
          <w:rFonts w:ascii="Arial" w:hAnsi="Arial" w:cs="Arial"/>
          <w:color w:val="000000" w:themeColor="text1"/>
          <w:sz w:val="40"/>
          <w:szCs w:val="40"/>
        </w:rPr>
        <w:t>Anusheh</w:t>
      </w:r>
      <w:proofErr w:type="spellEnd"/>
      <w:r w:rsidRPr="00B40B16">
        <w:rPr>
          <w:rFonts w:ascii="Arial" w:hAnsi="Arial" w:cs="Arial"/>
          <w:color w:val="000000" w:themeColor="text1"/>
          <w:sz w:val="40"/>
          <w:szCs w:val="40"/>
        </w:rPr>
        <w:t xml:space="preserve"> </w:t>
      </w:r>
      <w:proofErr w:type="spellStart"/>
      <w:r w:rsidRPr="00B40B16">
        <w:rPr>
          <w:rFonts w:ascii="Arial" w:hAnsi="Arial" w:cs="Arial"/>
          <w:color w:val="000000" w:themeColor="text1"/>
          <w:sz w:val="40"/>
          <w:szCs w:val="40"/>
        </w:rPr>
        <w:t>Nawazi</w:t>
      </w:r>
      <w:proofErr w:type="spellEnd"/>
      <w:r w:rsidRPr="00B40B16">
        <w:rPr>
          <w:rFonts w:ascii="Arial" w:hAnsi="Arial" w:cs="Arial"/>
          <w:color w:val="000000" w:themeColor="text1"/>
          <w:sz w:val="40"/>
          <w:szCs w:val="40"/>
        </w:rPr>
        <w:t>) as well as our institute (Aptech) who gave us golden opportunity to do this wonderful project on this topic (</w:t>
      </w:r>
      <w:r>
        <w:rPr>
          <w:rFonts w:ascii="Arial" w:hAnsi="Arial" w:cs="Arial"/>
          <w:color w:val="000000" w:themeColor="text1"/>
          <w:sz w:val="40"/>
          <w:szCs w:val="40"/>
          <w:shd w:val="clear" w:color="auto" w:fill="FFFFFF"/>
        </w:rPr>
        <w:t>wedding planner</w:t>
      </w:r>
      <w:r w:rsidRPr="00B40B16">
        <w:rPr>
          <w:rFonts w:ascii="Arial" w:hAnsi="Arial" w:cs="Arial"/>
          <w:color w:val="000000" w:themeColor="text1"/>
          <w:sz w:val="40"/>
          <w:szCs w:val="40"/>
        </w:rPr>
        <w:t xml:space="preserve">), which also helped us a lot of research and we came to know about so many new things we are thankful to them. </w:t>
      </w:r>
    </w:p>
    <w:p w14:paraId="73BE2332" w14:textId="45F53159" w:rsidR="00B40B16" w:rsidRPr="00B40B16" w:rsidRDefault="00B40B16" w:rsidP="00B40B16">
      <w:pPr>
        <w:spacing w:before="100" w:beforeAutospacing="1" w:after="360" w:line="240" w:lineRule="auto"/>
        <w:jc w:val="both"/>
        <w:rPr>
          <w:rFonts w:ascii="Arial" w:hAnsi="Arial" w:cs="Arial"/>
          <w:color w:val="000000" w:themeColor="text1"/>
          <w:sz w:val="44"/>
          <w:szCs w:val="44"/>
        </w:rPr>
      </w:pPr>
      <w:r w:rsidRPr="00B40B16">
        <w:rPr>
          <w:rFonts w:ascii="Arial" w:hAnsi="Arial" w:cs="Arial"/>
          <w:color w:val="000000" w:themeColor="text1"/>
          <w:sz w:val="40"/>
          <w:szCs w:val="40"/>
        </w:rPr>
        <w:t>Secondly, we would also like to thanks our coordinator (Miss Zehra Khan) and friends who have helped us a lot in finalizing this project within the limited time frame.</w:t>
      </w:r>
    </w:p>
    <w:p w14:paraId="1C5CFF3A" w14:textId="6A72F022" w:rsidR="00B40B16" w:rsidRDefault="00B40B16" w:rsidP="00B40B16">
      <w:pPr>
        <w:tabs>
          <w:tab w:val="left" w:pos="945"/>
        </w:tabs>
      </w:pPr>
    </w:p>
    <w:p w14:paraId="56732928" w14:textId="263F516B" w:rsidR="00B40B16" w:rsidRDefault="00B40B16" w:rsidP="00B40B16">
      <w:pPr>
        <w:tabs>
          <w:tab w:val="left" w:pos="945"/>
        </w:tabs>
      </w:pPr>
    </w:p>
    <w:p w14:paraId="66232D04" w14:textId="6E82E6AA" w:rsidR="00B40B16" w:rsidRDefault="00B40B16" w:rsidP="00B40B16">
      <w:pPr>
        <w:tabs>
          <w:tab w:val="left" w:pos="945"/>
        </w:tabs>
      </w:pPr>
    </w:p>
    <w:p w14:paraId="2ED7FD66" w14:textId="2F20EC6D" w:rsidR="00B40B16" w:rsidRDefault="00B40B16" w:rsidP="00B40B16">
      <w:pPr>
        <w:tabs>
          <w:tab w:val="left" w:pos="945"/>
        </w:tabs>
      </w:pPr>
    </w:p>
    <w:p w14:paraId="1D1AD82F" w14:textId="29E43A99" w:rsidR="00B40B16" w:rsidRDefault="00B40B16" w:rsidP="00B40B16">
      <w:pPr>
        <w:tabs>
          <w:tab w:val="left" w:pos="945"/>
        </w:tabs>
      </w:pPr>
    </w:p>
    <w:p w14:paraId="33A8C9E9" w14:textId="6D56D0AD" w:rsidR="00B40B16" w:rsidRDefault="00B40B16" w:rsidP="00B40B16">
      <w:pPr>
        <w:tabs>
          <w:tab w:val="left" w:pos="945"/>
        </w:tabs>
      </w:pPr>
    </w:p>
    <w:p w14:paraId="36905F4E" w14:textId="5BA500E3" w:rsidR="00B40B16" w:rsidRDefault="00B40B16" w:rsidP="00B40B16">
      <w:pPr>
        <w:tabs>
          <w:tab w:val="left" w:pos="945"/>
        </w:tabs>
      </w:pPr>
    </w:p>
    <w:p w14:paraId="641FDE3A" w14:textId="359D4823" w:rsidR="00B40B16" w:rsidRDefault="00B40B16" w:rsidP="00B40B16">
      <w:pPr>
        <w:tabs>
          <w:tab w:val="left" w:pos="945"/>
        </w:tabs>
      </w:pPr>
    </w:p>
    <w:p w14:paraId="6DE54439" w14:textId="0F7732ED" w:rsidR="00B40B16" w:rsidRDefault="00B40B16" w:rsidP="00B40B16">
      <w:pPr>
        <w:tabs>
          <w:tab w:val="left" w:pos="945"/>
        </w:tabs>
      </w:pPr>
    </w:p>
    <w:p w14:paraId="6AE95715" w14:textId="14BEA82F" w:rsidR="00B40B16" w:rsidRDefault="00B40B16" w:rsidP="00B40B16">
      <w:pPr>
        <w:tabs>
          <w:tab w:val="left" w:pos="945"/>
        </w:tabs>
      </w:pPr>
    </w:p>
    <w:p w14:paraId="7146C7BF" w14:textId="4369DED3" w:rsidR="00B40B16" w:rsidRDefault="00B40B16" w:rsidP="00B40B16">
      <w:pPr>
        <w:tabs>
          <w:tab w:val="left" w:pos="945"/>
        </w:tabs>
      </w:pPr>
    </w:p>
    <w:p w14:paraId="4F9628FB" w14:textId="4EAF0757" w:rsidR="00B40B16" w:rsidRDefault="00B40B16" w:rsidP="00B40B16">
      <w:pPr>
        <w:tabs>
          <w:tab w:val="left" w:pos="945"/>
        </w:tabs>
      </w:pPr>
    </w:p>
    <w:p w14:paraId="2BB96C7F" w14:textId="03842074" w:rsidR="00B40B16" w:rsidRDefault="00B40B16" w:rsidP="00B40B16">
      <w:pPr>
        <w:tabs>
          <w:tab w:val="left" w:pos="945"/>
        </w:tabs>
      </w:pPr>
    </w:p>
    <w:p w14:paraId="7EDDAD39" w14:textId="194B4E8F" w:rsidR="00B40B16" w:rsidRDefault="00B40B16" w:rsidP="00B40B16">
      <w:pPr>
        <w:tabs>
          <w:tab w:val="left" w:pos="945"/>
        </w:tabs>
      </w:pPr>
    </w:p>
    <w:p w14:paraId="79117852" w14:textId="2E41E0B8" w:rsidR="00B40B16" w:rsidRDefault="00B40B16" w:rsidP="00B40B16">
      <w:pPr>
        <w:tabs>
          <w:tab w:val="left" w:pos="945"/>
        </w:tabs>
      </w:pPr>
    </w:p>
    <w:p w14:paraId="3056C14C" w14:textId="0B423AE8" w:rsidR="00B40B16" w:rsidRDefault="00B40B16" w:rsidP="00B40B16">
      <w:pPr>
        <w:tabs>
          <w:tab w:val="left" w:pos="945"/>
        </w:tabs>
      </w:pPr>
    </w:p>
    <w:p w14:paraId="06DA95E6" w14:textId="740062E3" w:rsidR="00B40B16" w:rsidRDefault="00B40B16" w:rsidP="00B40B16">
      <w:pPr>
        <w:tabs>
          <w:tab w:val="left" w:pos="945"/>
        </w:tabs>
      </w:pPr>
    </w:p>
    <w:p w14:paraId="2638E690" w14:textId="3CF4E237" w:rsidR="00B40B16" w:rsidRPr="00B40B16" w:rsidRDefault="00B40B16" w:rsidP="00B40B16">
      <w:pPr>
        <w:spacing w:before="100" w:beforeAutospacing="1" w:after="240" w:line="240" w:lineRule="auto"/>
        <w:jc w:val="center"/>
        <w:rPr>
          <w:rFonts w:ascii="Arial Narrow" w:hAnsi="Arial Narrow" w:cs="Arial"/>
          <w:b/>
          <w:bCs/>
          <w:color w:val="112F51" w:themeColor="accent1" w:themeShade="BF"/>
          <w:sz w:val="56"/>
          <w:szCs w:val="56"/>
          <w:u w:val="single"/>
        </w:rPr>
      </w:pPr>
      <w:r w:rsidRPr="00B40B16">
        <w:rPr>
          <w:rFonts w:ascii="Arial Narrow" w:hAnsi="Arial Narrow" w:cs="Arial"/>
          <w:b/>
          <w:bCs/>
          <w:color w:val="112F51" w:themeColor="accent1" w:themeShade="BF"/>
          <w:sz w:val="56"/>
          <w:szCs w:val="56"/>
          <w:u w:val="single"/>
        </w:rPr>
        <w:t xml:space="preserve">I n t r o d u c t </w:t>
      </w:r>
      <w:proofErr w:type="spellStart"/>
      <w:r w:rsidRPr="00B40B16">
        <w:rPr>
          <w:rFonts w:ascii="Arial Narrow" w:hAnsi="Arial Narrow" w:cs="Arial"/>
          <w:b/>
          <w:bCs/>
          <w:color w:val="112F51" w:themeColor="accent1" w:themeShade="BF"/>
          <w:sz w:val="56"/>
          <w:szCs w:val="56"/>
          <w:u w:val="single"/>
        </w:rPr>
        <w:t>i</w:t>
      </w:r>
      <w:proofErr w:type="spellEnd"/>
      <w:r w:rsidRPr="00B40B16">
        <w:rPr>
          <w:rFonts w:ascii="Arial Narrow" w:hAnsi="Arial Narrow" w:cs="Arial"/>
          <w:b/>
          <w:bCs/>
          <w:color w:val="112F51" w:themeColor="accent1" w:themeShade="BF"/>
          <w:sz w:val="56"/>
          <w:szCs w:val="56"/>
          <w:u w:val="single"/>
        </w:rPr>
        <w:t xml:space="preserve"> o n </w:t>
      </w:r>
    </w:p>
    <w:p w14:paraId="6FF1F016" w14:textId="77777777" w:rsidR="00B40B16" w:rsidRDefault="00B40B16" w:rsidP="00B40B16">
      <w:pPr>
        <w:jc w:val="both"/>
        <w:rPr>
          <w:rFonts w:ascii="Arial" w:hAnsi="Arial" w:cs="Arial"/>
          <w:color w:val="112F51" w:themeColor="accent1" w:themeShade="BF"/>
          <w:sz w:val="32"/>
          <w:szCs w:val="32"/>
        </w:rPr>
      </w:pPr>
      <w:r>
        <w:rPr>
          <w:rFonts w:ascii="Arial" w:hAnsi="Arial" w:cs="Arial"/>
          <w:color w:val="112F51" w:themeColor="accent1" w:themeShade="BF"/>
          <w:sz w:val="32"/>
          <w:szCs w:val="32"/>
        </w:rPr>
        <w:t>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w:t>
      </w:r>
    </w:p>
    <w:p w14:paraId="2F946AAA" w14:textId="77777777" w:rsidR="00B40B16" w:rsidRDefault="00B40B16" w:rsidP="00B40B16">
      <w:pPr>
        <w:jc w:val="both"/>
        <w:rPr>
          <w:rFonts w:ascii="Arial" w:hAnsi="Arial" w:cs="Arial"/>
          <w:color w:val="112F51" w:themeColor="accent1" w:themeShade="BF"/>
          <w:sz w:val="32"/>
          <w:szCs w:val="32"/>
        </w:rPr>
      </w:pPr>
      <w:r>
        <w:rPr>
          <w:rFonts w:ascii="Arial" w:hAnsi="Arial" w:cs="Arial"/>
          <w:color w:val="112F51" w:themeColor="accent1" w:themeShade="BF"/>
          <w:sz w:val="32"/>
          <w:szCs w:val="32"/>
        </w:rPr>
        <w:t>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Well, technology does come to our rescue at such times!!</w:t>
      </w:r>
    </w:p>
    <w:p w14:paraId="6BCCBA2C" w14:textId="22BF6533" w:rsidR="00B40B16" w:rsidRDefault="00B40B16" w:rsidP="00B40B16">
      <w:pPr>
        <w:jc w:val="both"/>
        <w:rPr>
          <w:rFonts w:ascii="Arial" w:hAnsi="Arial" w:cs="Arial"/>
          <w:color w:val="112F51" w:themeColor="accent1" w:themeShade="BF"/>
          <w:sz w:val="32"/>
          <w:szCs w:val="32"/>
        </w:rPr>
      </w:pPr>
      <w:r>
        <w:rPr>
          <w:rFonts w:ascii="Arial" w:hAnsi="Arial" w:cs="Arial"/>
          <w:color w:val="112F51" w:themeColor="accent1" w:themeShade="BF"/>
          <w:sz w:val="32"/>
          <w:szCs w:val="32"/>
        </w:rPr>
        <w:t xml:space="preserve">Keeping the above in mind and in tune with our constant endeavor to use Technology in our training model, we at Aptech have thought of revolutionizing the way our students learn and implement the concepts using tools themselves by providing a live and synchronous </w:t>
      </w:r>
      <w:proofErr w:type="spellStart"/>
      <w:r>
        <w:rPr>
          <w:rFonts w:ascii="Arial" w:hAnsi="Arial" w:cs="Arial"/>
          <w:color w:val="112F51" w:themeColor="accent1" w:themeShade="BF"/>
          <w:sz w:val="32"/>
          <w:szCs w:val="32"/>
        </w:rPr>
        <w:t>eProject</w:t>
      </w:r>
      <w:proofErr w:type="spellEnd"/>
      <w:r>
        <w:rPr>
          <w:rFonts w:ascii="Arial" w:hAnsi="Arial" w:cs="Arial"/>
          <w:color w:val="112F51" w:themeColor="accent1" w:themeShade="BF"/>
          <w:sz w:val="32"/>
          <w:szCs w:val="32"/>
        </w:rPr>
        <w:t xml:space="preserve"> learning environment!</w:t>
      </w:r>
    </w:p>
    <w:p w14:paraId="4DDE97C6" w14:textId="239A2088" w:rsidR="00B40B16" w:rsidRDefault="00B40B16" w:rsidP="00B40B16">
      <w:pPr>
        <w:tabs>
          <w:tab w:val="left" w:pos="945"/>
        </w:tabs>
      </w:pPr>
    </w:p>
    <w:p w14:paraId="6ADED46D" w14:textId="04A01941" w:rsidR="00B40B16" w:rsidRDefault="00B40B16" w:rsidP="00B40B16">
      <w:pPr>
        <w:tabs>
          <w:tab w:val="left" w:pos="945"/>
        </w:tabs>
      </w:pPr>
    </w:p>
    <w:p w14:paraId="0CF58CE9" w14:textId="432B8642" w:rsidR="00B40B16" w:rsidRDefault="00B40B16" w:rsidP="00B40B16">
      <w:pPr>
        <w:tabs>
          <w:tab w:val="left" w:pos="945"/>
        </w:tabs>
      </w:pPr>
    </w:p>
    <w:p w14:paraId="77CA73FB" w14:textId="2CD05481" w:rsidR="00B40B16" w:rsidRDefault="00B40B16" w:rsidP="00B40B16">
      <w:pPr>
        <w:tabs>
          <w:tab w:val="left" w:pos="945"/>
        </w:tabs>
      </w:pPr>
    </w:p>
    <w:p w14:paraId="4F469721" w14:textId="6220A4A7" w:rsidR="00B40B16" w:rsidRDefault="00B40B16" w:rsidP="00B40B16">
      <w:pPr>
        <w:tabs>
          <w:tab w:val="left" w:pos="945"/>
        </w:tabs>
      </w:pPr>
    </w:p>
    <w:p w14:paraId="19598871" w14:textId="1AD40E80" w:rsidR="00B40B16" w:rsidRDefault="00B40B16" w:rsidP="00B40B16">
      <w:pPr>
        <w:tabs>
          <w:tab w:val="left" w:pos="945"/>
        </w:tabs>
      </w:pPr>
    </w:p>
    <w:p w14:paraId="543D07DC" w14:textId="44636813" w:rsidR="00B40B16" w:rsidRDefault="00B40B16" w:rsidP="00B40B16">
      <w:pPr>
        <w:tabs>
          <w:tab w:val="left" w:pos="945"/>
        </w:tabs>
      </w:pPr>
    </w:p>
    <w:p w14:paraId="349C82FC" w14:textId="7359CE77" w:rsidR="00B40B16" w:rsidRDefault="00B40B16" w:rsidP="00B40B16">
      <w:pPr>
        <w:tabs>
          <w:tab w:val="left" w:pos="945"/>
        </w:tabs>
      </w:pPr>
    </w:p>
    <w:p w14:paraId="5752B206" w14:textId="1A8487B1" w:rsidR="00B40B16" w:rsidRDefault="00B40B16" w:rsidP="00B40B16">
      <w:pPr>
        <w:tabs>
          <w:tab w:val="left" w:pos="945"/>
        </w:tabs>
      </w:pPr>
    </w:p>
    <w:p w14:paraId="69566046" w14:textId="31B84881" w:rsidR="00B40B16" w:rsidRDefault="00B40B16" w:rsidP="00B40B16">
      <w:pPr>
        <w:tabs>
          <w:tab w:val="left" w:pos="945"/>
        </w:tabs>
      </w:pPr>
    </w:p>
    <w:p w14:paraId="05C245FF" w14:textId="090405E8" w:rsidR="00B40B16" w:rsidRDefault="00B40B16" w:rsidP="00B40B16">
      <w:pPr>
        <w:tabs>
          <w:tab w:val="left" w:pos="945"/>
        </w:tabs>
      </w:pPr>
    </w:p>
    <w:p w14:paraId="7A634695" w14:textId="4D97AFE6" w:rsidR="00B40B16" w:rsidRDefault="00B40B16" w:rsidP="00B40B16">
      <w:pPr>
        <w:tabs>
          <w:tab w:val="left" w:pos="945"/>
        </w:tabs>
      </w:pPr>
    </w:p>
    <w:p w14:paraId="4F43E870" w14:textId="7B390160" w:rsidR="00B40B16" w:rsidRDefault="00B40B16" w:rsidP="00B40B16">
      <w:pPr>
        <w:tabs>
          <w:tab w:val="left" w:pos="945"/>
        </w:tabs>
      </w:pPr>
    </w:p>
    <w:p w14:paraId="54F6C745" w14:textId="1A47849A" w:rsidR="00B40B16" w:rsidRDefault="00B40B16" w:rsidP="00B40B16">
      <w:pPr>
        <w:tabs>
          <w:tab w:val="left" w:pos="945"/>
        </w:tabs>
      </w:pPr>
    </w:p>
    <w:p w14:paraId="2ABBABE8" w14:textId="77777777" w:rsidR="00B40B16" w:rsidRDefault="00B40B16" w:rsidP="00B40B16">
      <w:pPr>
        <w:tabs>
          <w:tab w:val="left" w:pos="945"/>
        </w:tabs>
        <w:rPr>
          <w:noProof/>
        </w:rPr>
      </w:pPr>
    </w:p>
    <w:p w14:paraId="3AFD105C" w14:textId="77777777" w:rsidR="00B40B16" w:rsidRDefault="00B40B16" w:rsidP="00B40B16">
      <w:pPr>
        <w:tabs>
          <w:tab w:val="left" w:pos="945"/>
        </w:tabs>
        <w:rPr>
          <w:noProof/>
        </w:rPr>
      </w:pPr>
    </w:p>
    <w:p w14:paraId="7B5B3B52" w14:textId="77777777" w:rsidR="00B40B16" w:rsidRDefault="00B40B16" w:rsidP="00B40B16">
      <w:pPr>
        <w:tabs>
          <w:tab w:val="left" w:pos="945"/>
        </w:tabs>
        <w:rPr>
          <w:noProof/>
        </w:rPr>
      </w:pPr>
    </w:p>
    <w:p w14:paraId="7D2AC0B2" w14:textId="77777777" w:rsidR="00B40B16" w:rsidRDefault="00B40B16" w:rsidP="00B40B16">
      <w:pPr>
        <w:tabs>
          <w:tab w:val="left" w:pos="945"/>
        </w:tabs>
      </w:pPr>
      <w:r>
        <w:rPr>
          <w:noProof/>
        </w:rPr>
        <w:drawing>
          <wp:anchor distT="0" distB="0" distL="114300" distR="114300" simplePos="0" relativeHeight="251658240" behindDoc="0" locked="0" layoutInCell="1" allowOverlap="1" wp14:anchorId="508D92FB" wp14:editId="7AE97D25">
            <wp:simplePos x="457200" y="4200525"/>
            <wp:positionH relativeFrom="column">
              <wp:align>left</wp:align>
            </wp:positionH>
            <wp:positionV relativeFrom="paragraph">
              <wp:align>top</wp:align>
            </wp:positionV>
            <wp:extent cx="5668166" cy="4372585"/>
            <wp:effectExtent l="0" t="0" r="889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ti 2.PNG"/>
                    <pic:cNvPicPr/>
                  </pic:nvPicPr>
                  <pic:blipFill>
                    <a:blip r:embed="rId14">
                      <a:extLst>
                        <a:ext uri="{28A0092B-C50C-407E-A947-70E740481C1C}">
                          <a14:useLocalDpi xmlns:a14="http://schemas.microsoft.com/office/drawing/2010/main" val="0"/>
                        </a:ext>
                      </a:extLst>
                    </a:blip>
                    <a:stretch>
                      <a:fillRect/>
                    </a:stretch>
                  </pic:blipFill>
                  <pic:spPr>
                    <a:xfrm>
                      <a:off x="0" y="0"/>
                      <a:ext cx="5668166" cy="4372585"/>
                    </a:xfrm>
                    <a:prstGeom prst="rect">
                      <a:avLst/>
                    </a:prstGeom>
                  </pic:spPr>
                </pic:pic>
              </a:graphicData>
            </a:graphic>
          </wp:anchor>
        </w:drawing>
      </w:r>
    </w:p>
    <w:p w14:paraId="710062F2" w14:textId="77777777" w:rsidR="00B40B16" w:rsidRPr="00B40B16" w:rsidRDefault="00B40B16" w:rsidP="00B40B16"/>
    <w:p w14:paraId="6B42FBD1" w14:textId="77777777" w:rsidR="00B40B16" w:rsidRPr="00B40B16" w:rsidRDefault="00B40B16" w:rsidP="00B40B16"/>
    <w:p w14:paraId="7B2CE41D" w14:textId="77777777" w:rsidR="00B40B16" w:rsidRPr="00B40B16" w:rsidRDefault="00B40B16" w:rsidP="00B40B16"/>
    <w:p w14:paraId="783ED5D1" w14:textId="77777777" w:rsidR="00B40B16" w:rsidRPr="00B40B16" w:rsidRDefault="00B40B16" w:rsidP="00B40B16"/>
    <w:p w14:paraId="465DE5C4" w14:textId="77777777" w:rsidR="00B40B16" w:rsidRPr="00B40B16" w:rsidRDefault="00B40B16" w:rsidP="00B40B16"/>
    <w:p w14:paraId="2B938EEF" w14:textId="77777777" w:rsidR="00B40B16" w:rsidRPr="00B40B16" w:rsidRDefault="00B40B16" w:rsidP="00B40B16"/>
    <w:p w14:paraId="4E2AE6A5" w14:textId="77777777" w:rsidR="00B40B16" w:rsidRPr="00B40B16" w:rsidRDefault="00B40B16" w:rsidP="00B40B16"/>
    <w:p w14:paraId="3133E66D" w14:textId="77777777" w:rsidR="00B40B16" w:rsidRPr="00B40B16" w:rsidRDefault="00B40B16" w:rsidP="00B40B16"/>
    <w:p w14:paraId="51DB55ED" w14:textId="77777777" w:rsidR="00B40B16" w:rsidRPr="00B40B16" w:rsidRDefault="00B40B16" w:rsidP="00B40B16"/>
    <w:p w14:paraId="4778EF81" w14:textId="77777777" w:rsidR="00B40B16" w:rsidRPr="00B40B16" w:rsidRDefault="00B40B16" w:rsidP="00B40B16"/>
    <w:p w14:paraId="77186545" w14:textId="77777777" w:rsidR="00B40B16" w:rsidRPr="00B40B16" w:rsidRDefault="00B40B16" w:rsidP="00B40B16"/>
    <w:p w14:paraId="49BB2ACF" w14:textId="77777777" w:rsidR="00B40B16" w:rsidRPr="00B40B16" w:rsidRDefault="00B40B16" w:rsidP="00B40B16"/>
    <w:p w14:paraId="66CEBA21" w14:textId="77777777" w:rsidR="00B40B16" w:rsidRDefault="00B40B16" w:rsidP="00B40B16">
      <w:pPr>
        <w:tabs>
          <w:tab w:val="left" w:pos="945"/>
        </w:tabs>
      </w:pPr>
    </w:p>
    <w:p w14:paraId="33BA906E" w14:textId="77777777" w:rsidR="00B40B16" w:rsidRPr="00B40B16" w:rsidRDefault="00B40B16" w:rsidP="00B40B16"/>
    <w:p w14:paraId="1548A8AC" w14:textId="1F7B7A52" w:rsidR="00B40B16" w:rsidRDefault="00B40B16" w:rsidP="00B40B16">
      <w:pPr>
        <w:tabs>
          <w:tab w:val="left" w:pos="945"/>
        </w:tabs>
        <w:jc w:val="center"/>
      </w:pPr>
    </w:p>
    <w:p w14:paraId="5F10593B" w14:textId="113C042E" w:rsidR="00B40B16" w:rsidRDefault="00B40B16" w:rsidP="00B40B16">
      <w:pPr>
        <w:tabs>
          <w:tab w:val="left" w:pos="945"/>
        </w:tabs>
        <w:jc w:val="center"/>
      </w:pPr>
    </w:p>
    <w:p w14:paraId="467900B9" w14:textId="2B1D92E6" w:rsidR="00B40B16" w:rsidRDefault="00B40B16" w:rsidP="00B40B16">
      <w:pPr>
        <w:tabs>
          <w:tab w:val="left" w:pos="945"/>
        </w:tabs>
        <w:jc w:val="center"/>
      </w:pPr>
    </w:p>
    <w:p w14:paraId="2899454B" w14:textId="1B040984" w:rsidR="00B40B16" w:rsidRDefault="00B40B16" w:rsidP="00B40B16">
      <w:pPr>
        <w:tabs>
          <w:tab w:val="left" w:pos="945"/>
        </w:tabs>
        <w:jc w:val="center"/>
      </w:pPr>
    </w:p>
    <w:p w14:paraId="04EDDA6F" w14:textId="33E180C2" w:rsidR="00B40B16" w:rsidRDefault="00B40B16" w:rsidP="00B40B16">
      <w:pPr>
        <w:tabs>
          <w:tab w:val="left" w:pos="945"/>
        </w:tabs>
        <w:jc w:val="center"/>
      </w:pPr>
    </w:p>
    <w:p w14:paraId="6D15614C" w14:textId="6842A41B" w:rsidR="00B40B16" w:rsidRDefault="00B40B16" w:rsidP="00B40B16">
      <w:pPr>
        <w:tabs>
          <w:tab w:val="left" w:pos="945"/>
        </w:tabs>
        <w:jc w:val="center"/>
      </w:pPr>
    </w:p>
    <w:p w14:paraId="5F9E979E" w14:textId="622B733F" w:rsidR="00B40B16" w:rsidRDefault="00B40B16" w:rsidP="00B40B16">
      <w:pPr>
        <w:tabs>
          <w:tab w:val="left" w:pos="945"/>
        </w:tabs>
        <w:jc w:val="center"/>
      </w:pPr>
    </w:p>
    <w:p w14:paraId="37F1127A" w14:textId="365E9CF3" w:rsidR="00B40B16" w:rsidRDefault="00B40B16" w:rsidP="00B40B16">
      <w:pPr>
        <w:tabs>
          <w:tab w:val="left" w:pos="945"/>
        </w:tabs>
        <w:jc w:val="center"/>
      </w:pPr>
    </w:p>
    <w:p w14:paraId="66B7ECD1" w14:textId="39050643" w:rsidR="00B40B16" w:rsidRDefault="00B40B16" w:rsidP="00B40B16">
      <w:pPr>
        <w:tabs>
          <w:tab w:val="left" w:pos="945"/>
        </w:tabs>
        <w:jc w:val="center"/>
      </w:pPr>
    </w:p>
    <w:p w14:paraId="10CE073E" w14:textId="4AF89344" w:rsidR="00B40B16" w:rsidRDefault="00B40B16" w:rsidP="00B40B16">
      <w:pPr>
        <w:tabs>
          <w:tab w:val="left" w:pos="945"/>
        </w:tabs>
        <w:jc w:val="center"/>
      </w:pPr>
    </w:p>
    <w:p w14:paraId="3D3664F4" w14:textId="6ACBC8E4" w:rsidR="00B40B16" w:rsidRDefault="00B40B16" w:rsidP="00B40B16">
      <w:pPr>
        <w:tabs>
          <w:tab w:val="left" w:pos="945"/>
        </w:tabs>
        <w:jc w:val="center"/>
      </w:pPr>
    </w:p>
    <w:p w14:paraId="26E6D462" w14:textId="006E6954" w:rsidR="00B40B16" w:rsidRDefault="00B40B16" w:rsidP="00B40B16">
      <w:pPr>
        <w:tabs>
          <w:tab w:val="left" w:pos="945"/>
        </w:tabs>
        <w:jc w:val="center"/>
      </w:pPr>
    </w:p>
    <w:p w14:paraId="26CB780F" w14:textId="66C9A84C" w:rsidR="00B40B16" w:rsidRDefault="00B40B16" w:rsidP="00B40B16">
      <w:pPr>
        <w:tabs>
          <w:tab w:val="left" w:pos="945"/>
        </w:tabs>
        <w:jc w:val="center"/>
      </w:pPr>
    </w:p>
    <w:p w14:paraId="614A5093" w14:textId="7B01FB34" w:rsidR="00B40B16" w:rsidRDefault="00B40B16" w:rsidP="00B40B16">
      <w:pPr>
        <w:tabs>
          <w:tab w:val="left" w:pos="945"/>
        </w:tabs>
        <w:jc w:val="center"/>
      </w:pPr>
    </w:p>
    <w:p w14:paraId="160EF7FF" w14:textId="574CC016" w:rsidR="00B40B16" w:rsidRDefault="00B40B16" w:rsidP="00B40B16">
      <w:pPr>
        <w:tabs>
          <w:tab w:val="left" w:pos="945"/>
        </w:tabs>
        <w:jc w:val="center"/>
      </w:pPr>
    </w:p>
    <w:p w14:paraId="3671ECA7" w14:textId="4B908248" w:rsidR="00B40B16" w:rsidRDefault="00B40B16" w:rsidP="00B40B16">
      <w:pPr>
        <w:tabs>
          <w:tab w:val="left" w:pos="945"/>
        </w:tabs>
        <w:jc w:val="center"/>
      </w:pPr>
    </w:p>
    <w:p w14:paraId="01E2E62B" w14:textId="78A4A335" w:rsidR="00B40B16" w:rsidRDefault="00B40B16" w:rsidP="00B40B16">
      <w:pPr>
        <w:tabs>
          <w:tab w:val="left" w:pos="945"/>
        </w:tabs>
        <w:jc w:val="center"/>
      </w:pPr>
    </w:p>
    <w:p w14:paraId="2B3EAE41" w14:textId="77777777" w:rsidR="00B40B16" w:rsidRPr="00B40B16" w:rsidRDefault="00B40B16" w:rsidP="00B40B16">
      <w:pPr>
        <w:spacing w:before="100" w:beforeAutospacing="1" w:after="360" w:line="240" w:lineRule="auto"/>
        <w:jc w:val="both"/>
        <w:rPr>
          <w:rFonts w:ascii="Arial" w:hAnsi="Arial" w:cs="Arial"/>
          <w:b/>
          <w:bCs/>
          <w:color w:val="112F51" w:themeColor="accent1" w:themeShade="BF"/>
          <w:sz w:val="52"/>
          <w:szCs w:val="52"/>
          <w:u w:val="single"/>
        </w:rPr>
      </w:pPr>
      <w:r w:rsidRPr="00B40B16">
        <w:rPr>
          <w:rFonts w:ascii="Arial" w:hAnsi="Arial" w:cs="Arial"/>
          <w:b/>
          <w:bCs/>
          <w:color w:val="112F51" w:themeColor="accent1" w:themeShade="BF"/>
          <w:sz w:val="52"/>
          <w:szCs w:val="52"/>
          <w:u w:val="single"/>
        </w:rPr>
        <w:t>Requirement Specification:</w:t>
      </w:r>
    </w:p>
    <w:p w14:paraId="1EAFAC43" w14:textId="77777777" w:rsidR="00B40B16" w:rsidRDefault="00B40B16" w:rsidP="00B40B16">
      <w:pPr>
        <w:jc w:val="both"/>
        <w:rPr>
          <w:rFonts w:ascii="Arial" w:hAnsi="Arial" w:cs="Arial"/>
        </w:rPr>
      </w:pPr>
      <w:r>
        <w:rPr>
          <w:rFonts w:ascii="Arial" w:hAnsi="Arial" w:cs="Arial"/>
        </w:rPr>
        <w:t>The Web site is to be created based on the following requirements.</w:t>
      </w:r>
    </w:p>
    <w:p w14:paraId="5470461A" w14:textId="25AB45B8" w:rsidR="00B40B16" w:rsidRDefault="00B40B16" w:rsidP="00B40B16">
      <w:pPr>
        <w:numPr>
          <w:ilvl w:val="0"/>
          <w:numId w:val="1"/>
        </w:numPr>
        <w:spacing w:after="0" w:line="360" w:lineRule="auto"/>
        <w:jc w:val="both"/>
        <w:rPr>
          <w:rFonts w:ascii="Arial" w:hAnsi="Arial" w:cs="Arial"/>
        </w:rPr>
      </w:pPr>
      <w:r>
        <w:rPr>
          <w:rFonts w:ascii="Arial" w:hAnsi="Arial" w:cs="Arial"/>
        </w:rPr>
        <w:t>The home page about the description/images ab</w:t>
      </w:r>
      <w:r>
        <w:rPr>
          <w:rFonts w:ascii="Arial" w:hAnsi="Arial" w:cs="Arial"/>
        </w:rPr>
        <w:t>out</w:t>
      </w:r>
      <w:r>
        <w:rPr>
          <w:rFonts w:ascii="Arial" w:hAnsi="Arial" w:cs="Arial"/>
        </w:rPr>
        <w:t xml:space="preserve"> various </w:t>
      </w:r>
      <w:r w:rsidR="00285BAB">
        <w:rPr>
          <w:rFonts w:ascii="Arial" w:hAnsi="Arial" w:cs="Arial"/>
        </w:rPr>
        <w:t>wedding planning</w:t>
      </w:r>
      <w:r>
        <w:rPr>
          <w:rFonts w:ascii="Arial" w:hAnsi="Arial" w:cs="Arial"/>
        </w:rPr>
        <w:t xml:space="preserve"> </w:t>
      </w:r>
      <w:r w:rsidR="00285BAB">
        <w:rPr>
          <w:rFonts w:ascii="Arial" w:hAnsi="Arial" w:cs="Arial"/>
        </w:rPr>
        <w:t>offer</w:t>
      </w:r>
      <w:r>
        <w:rPr>
          <w:rFonts w:ascii="Arial" w:hAnsi="Arial" w:cs="Arial"/>
        </w:rPr>
        <w:t xml:space="preserve"> should be provided. If user clicks on the same, navigational link must be available.</w:t>
      </w:r>
    </w:p>
    <w:p w14:paraId="13B9EA88" w14:textId="77777777" w:rsidR="002C1CA3" w:rsidRDefault="00B40B16" w:rsidP="00285BAB">
      <w:pPr>
        <w:numPr>
          <w:ilvl w:val="0"/>
          <w:numId w:val="1"/>
        </w:numPr>
        <w:spacing w:after="0" w:line="360" w:lineRule="auto"/>
        <w:jc w:val="both"/>
        <w:rPr>
          <w:rFonts w:ascii="Arial" w:hAnsi="Arial" w:cs="Arial"/>
        </w:rPr>
      </w:pPr>
      <w:r>
        <w:rPr>
          <w:rFonts w:ascii="Arial" w:hAnsi="Arial" w:cs="Arial"/>
        </w:rPr>
        <w:t>There should be categories</w:t>
      </w:r>
      <w:r w:rsidR="00285BAB">
        <w:rPr>
          <w:rFonts w:ascii="Arial" w:hAnsi="Arial" w:cs="Arial"/>
        </w:rPr>
        <w:t xml:space="preserve"> of navbar</w:t>
      </w:r>
    </w:p>
    <w:p w14:paraId="3F0902D8" w14:textId="04B0F529" w:rsidR="00285BAB" w:rsidRDefault="00285BAB" w:rsidP="002C1CA3">
      <w:pPr>
        <w:spacing w:after="0" w:line="360" w:lineRule="auto"/>
        <w:jc w:val="both"/>
        <w:rPr>
          <w:rFonts w:ascii="Arial" w:hAnsi="Arial" w:cs="Arial"/>
        </w:rPr>
      </w:pPr>
      <w:r>
        <w:rPr>
          <w:rFonts w:ascii="Arial" w:hAnsi="Arial" w:cs="Arial"/>
        </w:rPr>
        <w:t xml:space="preserve">  </w:t>
      </w:r>
    </w:p>
    <w:p w14:paraId="3696A426" w14:textId="47C665B6" w:rsidR="00285BAB" w:rsidRPr="002C1CA3" w:rsidRDefault="00285BAB" w:rsidP="00285BAB">
      <w:pPr>
        <w:pStyle w:val="ListParagraph"/>
        <w:numPr>
          <w:ilvl w:val="4"/>
          <w:numId w:val="1"/>
        </w:numPr>
        <w:spacing w:after="0" w:line="360" w:lineRule="auto"/>
        <w:jc w:val="both"/>
        <w:rPr>
          <w:rFonts w:ascii="Arial" w:hAnsi="Arial" w:cs="Arial"/>
          <w:b/>
          <w:bCs/>
        </w:rPr>
      </w:pPr>
      <w:r w:rsidRPr="002C1CA3">
        <w:rPr>
          <w:rFonts w:ascii="Arial" w:hAnsi="Arial" w:cs="Arial"/>
          <w:b/>
          <w:bCs/>
        </w:rPr>
        <w:t>HOME</w:t>
      </w:r>
    </w:p>
    <w:p w14:paraId="2138DE4C" w14:textId="047B28E5" w:rsidR="00285BAB" w:rsidRPr="002C1CA3" w:rsidRDefault="00285BAB" w:rsidP="00285BAB">
      <w:pPr>
        <w:pStyle w:val="ListParagraph"/>
        <w:numPr>
          <w:ilvl w:val="4"/>
          <w:numId w:val="1"/>
        </w:numPr>
        <w:spacing w:after="0" w:line="360" w:lineRule="auto"/>
        <w:jc w:val="both"/>
        <w:rPr>
          <w:rFonts w:ascii="Arial" w:hAnsi="Arial" w:cs="Arial"/>
          <w:b/>
          <w:bCs/>
        </w:rPr>
      </w:pPr>
      <w:r w:rsidRPr="002C1CA3">
        <w:rPr>
          <w:rFonts w:ascii="Arial" w:hAnsi="Arial" w:cs="Arial"/>
          <w:b/>
          <w:bCs/>
        </w:rPr>
        <w:t xml:space="preserve">ABOUT </w:t>
      </w:r>
    </w:p>
    <w:p w14:paraId="03DC8E78" w14:textId="5AE45F51" w:rsidR="00285BAB" w:rsidRPr="002C1CA3" w:rsidRDefault="00285BAB" w:rsidP="00285BAB">
      <w:pPr>
        <w:pStyle w:val="ListParagraph"/>
        <w:numPr>
          <w:ilvl w:val="4"/>
          <w:numId w:val="1"/>
        </w:numPr>
        <w:spacing w:after="0" w:line="360" w:lineRule="auto"/>
        <w:jc w:val="both"/>
        <w:rPr>
          <w:rFonts w:ascii="Arial" w:hAnsi="Arial" w:cs="Arial"/>
          <w:b/>
          <w:bCs/>
        </w:rPr>
      </w:pPr>
      <w:r w:rsidRPr="002C1CA3">
        <w:rPr>
          <w:rFonts w:ascii="Arial" w:hAnsi="Arial" w:cs="Arial"/>
          <w:b/>
          <w:bCs/>
        </w:rPr>
        <w:t>SERVICE</w:t>
      </w:r>
    </w:p>
    <w:p w14:paraId="06298EF4" w14:textId="29B17338" w:rsidR="00285BAB" w:rsidRPr="002C1CA3" w:rsidRDefault="00285BAB" w:rsidP="00285BAB">
      <w:pPr>
        <w:pStyle w:val="ListParagraph"/>
        <w:numPr>
          <w:ilvl w:val="4"/>
          <w:numId w:val="1"/>
        </w:numPr>
        <w:spacing w:after="0" w:line="360" w:lineRule="auto"/>
        <w:jc w:val="both"/>
        <w:rPr>
          <w:rFonts w:ascii="Arial" w:hAnsi="Arial" w:cs="Arial"/>
          <w:b/>
          <w:bCs/>
        </w:rPr>
      </w:pPr>
      <w:r w:rsidRPr="002C1CA3">
        <w:rPr>
          <w:rFonts w:ascii="Arial" w:hAnsi="Arial" w:cs="Arial"/>
          <w:b/>
          <w:bCs/>
        </w:rPr>
        <w:t>GALLARY</w:t>
      </w:r>
    </w:p>
    <w:p w14:paraId="179DED5C" w14:textId="201C08B8" w:rsidR="00285BAB" w:rsidRPr="002C1CA3" w:rsidRDefault="00285BAB" w:rsidP="00285BAB">
      <w:pPr>
        <w:pStyle w:val="ListParagraph"/>
        <w:numPr>
          <w:ilvl w:val="4"/>
          <w:numId w:val="1"/>
        </w:numPr>
        <w:spacing w:after="0" w:line="360" w:lineRule="auto"/>
        <w:jc w:val="both"/>
        <w:rPr>
          <w:rFonts w:ascii="Arial" w:hAnsi="Arial" w:cs="Arial"/>
          <w:b/>
          <w:bCs/>
        </w:rPr>
      </w:pPr>
      <w:r w:rsidRPr="002C1CA3">
        <w:rPr>
          <w:rFonts w:ascii="Arial" w:hAnsi="Arial" w:cs="Arial"/>
          <w:b/>
          <w:bCs/>
        </w:rPr>
        <w:t xml:space="preserve">MENU </w:t>
      </w:r>
    </w:p>
    <w:p w14:paraId="6E874DB6" w14:textId="106091D3" w:rsidR="00285BAB" w:rsidRPr="002C1CA3" w:rsidRDefault="00285BAB" w:rsidP="00285BAB">
      <w:pPr>
        <w:pStyle w:val="ListParagraph"/>
        <w:numPr>
          <w:ilvl w:val="4"/>
          <w:numId w:val="1"/>
        </w:numPr>
        <w:spacing w:after="0" w:line="360" w:lineRule="auto"/>
        <w:jc w:val="both"/>
        <w:rPr>
          <w:rFonts w:ascii="Arial" w:hAnsi="Arial" w:cs="Arial"/>
          <w:b/>
          <w:bCs/>
        </w:rPr>
      </w:pPr>
      <w:r w:rsidRPr="002C1CA3">
        <w:rPr>
          <w:rFonts w:ascii="Arial" w:hAnsi="Arial" w:cs="Arial"/>
          <w:b/>
          <w:bCs/>
        </w:rPr>
        <w:t>DESING</w:t>
      </w:r>
    </w:p>
    <w:p w14:paraId="63C6F370" w14:textId="505612C7" w:rsidR="00285BAB" w:rsidRPr="002C1CA3" w:rsidRDefault="00285BAB" w:rsidP="00285BAB">
      <w:pPr>
        <w:pStyle w:val="ListParagraph"/>
        <w:numPr>
          <w:ilvl w:val="4"/>
          <w:numId w:val="1"/>
        </w:numPr>
        <w:spacing w:after="0" w:line="360" w:lineRule="auto"/>
        <w:jc w:val="both"/>
        <w:rPr>
          <w:rFonts w:ascii="Arial" w:hAnsi="Arial" w:cs="Arial"/>
          <w:b/>
          <w:bCs/>
        </w:rPr>
      </w:pPr>
      <w:r w:rsidRPr="002C1CA3">
        <w:rPr>
          <w:rFonts w:ascii="Arial" w:hAnsi="Arial" w:cs="Arial"/>
          <w:b/>
          <w:bCs/>
        </w:rPr>
        <w:t>LOGIN</w:t>
      </w:r>
    </w:p>
    <w:p w14:paraId="111B3BE8" w14:textId="632C2A46" w:rsidR="002C1CA3" w:rsidRPr="002C1CA3" w:rsidRDefault="002C1CA3" w:rsidP="00285BAB">
      <w:pPr>
        <w:pStyle w:val="ListParagraph"/>
        <w:numPr>
          <w:ilvl w:val="4"/>
          <w:numId w:val="1"/>
        </w:numPr>
        <w:spacing w:after="0" w:line="360" w:lineRule="auto"/>
        <w:jc w:val="both"/>
        <w:rPr>
          <w:rFonts w:ascii="Arial" w:hAnsi="Arial" w:cs="Arial"/>
          <w:b/>
          <w:bCs/>
        </w:rPr>
      </w:pPr>
      <w:r w:rsidRPr="002C1CA3">
        <w:rPr>
          <w:rFonts w:ascii="Arial" w:hAnsi="Arial" w:cs="Arial"/>
          <w:b/>
          <w:bCs/>
        </w:rPr>
        <w:t>BLOG</w:t>
      </w:r>
    </w:p>
    <w:p w14:paraId="305EBD76" w14:textId="2DA20094" w:rsidR="002C1CA3" w:rsidRPr="002C1CA3" w:rsidRDefault="002C1CA3" w:rsidP="00285BAB">
      <w:pPr>
        <w:pStyle w:val="ListParagraph"/>
        <w:numPr>
          <w:ilvl w:val="4"/>
          <w:numId w:val="1"/>
        </w:numPr>
        <w:spacing w:after="0" w:line="360" w:lineRule="auto"/>
        <w:jc w:val="both"/>
        <w:rPr>
          <w:rFonts w:ascii="Arial" w:hAnsi="Arial" w:cs="Arial"/>
          <w:b/>
          <w:bCs/>
        </w:rPr>
      </w:pPr>
      <w:r w:rsidRPr="002C1CA3">
        <w:rPr>
          <w:rFonts w:ascii="Arial" w:hAnsi="Arial" w:cs="Arial"/>
          <w:b/>
          <w:bCs/>
        </w:rPr>
        <w:t>CONTACT</w:t>
      </w:r>
    </w:p>
    <w:p w14:paraId="395DA9BE" w14:textId="6032F249" w:rsidR="00285BAB" w:rsidRPr="002C1CA3" w:rsidRDefault="00285BAB" w:rsidP="002C1CA3">
      <w:pPr>
        <w:spacing w:after="0" w:line="360" w:lineRule="auto"/>
        <w:ind w:left="1440"/>
        <w:jc w:val="both"/>
        <w:rPr>
          <w:rFonts w:ascii="Arial" w:hAnsi="Arial" w:cs="Arial"/>
        </w:rPr>
      </w:pPr>
    </w:p>
    <w:p w14:paraId="5F16332C" w14:textId="71B606C2" w:rsidR="00B40B16" w:rsidRDefault="00B40B16" w:rsidP="00B40B16">
      <w:pPr>
        <w:tabs>
          <w:tab w:val="left" w:pos="945"/>
        </w:tabs>
        <w:jc w:val="center"/>
      </w:pPr>
    </w:p>
    <w:p w14:paraId="6F2E3044" w14:textId="59FEA134" w:rsidR="00B40B16" w:rsidRDefault="00B40B16" w:rsidP="00B40B16">
      <w:pPr>
        <w:tabs>
          <w:tab w:val="left" w:pos="945"/>
        </w:tabs>
        <w:jc w:val="center"/>
      </w:pPr>
    </w:p>
    <w:p w14:paraId="187B3583" w14:textId="49C0B277" w:rsidR="00B40B16" w:rsidRDefault="00B40B16" w:rsidP="00B40B16">
      <w:pPr>
        <w:tabs>
          <w:tab w:val="left" w:pos="945"/>
        </w:tabs>
        <w:jc w:val="center"/>
      </w:pPr>
    </w:p>
    <w:p w14:paraId="008B4AD6" w14:textId="7AC2B1C8" w:rsidR="00B40B16" w:rsidRDefault="00B40B16" w:rsidP="00B40B16">
      <w:pPr>
        <w:tabs>
          <w:tab w:val="left" w:pos="945"/>
        </w:tabs>
        <w:jc w:val="center"/>
      </w:pPr>
    </w:p>
    <w:p w14:paraId="1A2B2EC9" w14:textId="05AE8E0B" w:rsidR="00B40B16" w:rsidRDefault="00B40B16" w:rsidP="00B40B16">
      <w:pPr>
        <w:tabs>
          <w:tab w:val="left" w:pos="945"/>
        </w:tabs>
        <w:jc w:val="center"/>
      </w:pPr>
    </w:p>
    <w:p w14:paraId="148BF83E" w14:textId="58BF177F" w:rsidR="00B40B16" w:rsidRDefault="00B40B16" w:rsidP="00B40B16">
      <w:pPr>
        <w:tabs>
          <w:tab w:val="left" w:pos="945"/>
        </w:tabs>
        <w:jc w:val="center"/>
      </w:pPr>
    </w:p>
    <w:p w14:paraId="35F54D16" w14:textId="1E9B18B1" w:rsidR="00B40B16" w:rsidRDefault="00B40B16" w:rsidP="00B40B16">
      <w:pPr>
        <w:tabs>
          <w:tab w:val="left" w:pos="945"/>
        </w:tabs>
        <w:jc w:val="center"/>
      </w:pPr>
    </w:p>
    <w:p w14:paraId="3F0EEDA8" w14:textId="3AC01814" w:rsidR="00B40B16" w:rsidRDefault="00B40B16" w:rsidP="00B40B16">
      <w:pPr>
        <w:tabs>
          <w:tab w:val="left" w:pos="945"/>
        </w:tabs>
        <w:jc w:val="center"/>
      </w:pPr>
    </w:p>
    <w:p w14:paraId="76688D21" w14:textId="23FB3156" w:rsidR="00B40B16" w:rsidRDefault="00B40B16" w:rsidP="00B40B16">
      <w:pPr>
        <w:tabs>
          <w:tab w:val="left" w:pos="945"/>
        </w:tabs>
        <w:jc w:val="center"/>
      </w:pPr>
    </w:p>
    <w:p w14:paraId="76A07DF1" w14:textId="060C6E41" w:rsidR="00B40B16" w:rsidRDefault="00B40B16" w:rsidP="00B40B16">
      <w:pPr>
        <w:tabs>
          <w:tab w:val="left" w:pos="945"/>
        </w:tabs>
        <w:jc w:val="center"/>
      </w:pPr>
    </w:p>
    <w:p w14:paraId="17022375" w14:textId="4816F72D" w:rsidR="00B40B16" w:rsidRDefault="00B40B16" w:rsidP="002C1CA3">
      <w:pPr>
        <w:tabs>
          <w:tab w:val="left" w:pos="945"/>
        </w:tabs>
      </w:pPr>
    </w:p>
    <w:p w14:paraId="3415519D" w14:textId="30E8CCD4" w:rsidR="00B40B16" w:rsidRDefault="00B40B16" w:rsidP="00B40B16">
      <w:pPr>
        <w:tabs>
          <w:tab w:val="left" w:pos="945"/>
        </w:tabs>
        <w:jc w:val="center"/>
      </w:pPr>
    </w:p>
    <w:p w14:paraId="2F7C9A0C" w14:textId="77777777" w:rsidR="002C1CA3" w:rsidRDefault="002C1CA3" w:rsidP="002C1CA3">
      <w:pPr>
        <w:spacing w:before="100" w:beforeAutospacing="1" w:after="360" w:line="240" w:lineRule="auto"/>
        <w:jc w:val="both"/>
        <w:rPr>
          <w:rFonts w:ascii="Arial" w:hAnsi="Arial" w:cs="Arial"/>
          <w:b/>
          <w:bCs/>
          <w:color w:val="112F51" w:themeColor="accent1" w:themeShade="BF"/>
          <w:sz w:val="70"/>
          <w:szCs w:val="70"/>
        </w:rPr>
      </w:pPr>
    </w:p>
    <w:p w14:paraId="4BA37439" w14:textId="321D7775" w:rsidR="002C1CA3" w:rsidRPr="00CF2038" w:rsidRDefault="002C1CA3" w:rsidP="002C1CA3">
      <w:pPr>
        <w:spacing w:before="100" w:beforeAutospacing="1" w:after="360" w:line="240" w:lineRule="auto"/>
        <w:jc w:val="both"/>
        <w:rPr>
          <w:rFonts w:ascii="Arial" w:hAnsi="Arial" w:cs="Arial"/>
          <w:b/>
          <w:bCs/>
          <w:color w:val="112F51" w:themeColor="accent1" w:themeShade="BF"/>
          <w:sz w:val="70"/>
          <w:szCs w:val="70"/>
        </w:rPr>
      </w:pPr>
      <w:r w:rsidRPr="00CF2038">
        <w:rPr>
          <w:rFonts w:ascii="Arial" w:hAnsi="Arial" w:cs="Arial"/>
          <w:b/>
          <w:bCs/>
          <w:color w:val="112F51" w:themeColor="accent1" w:themeShade="BF"/>
          <w:sz w:val="70"/>
          <w:szCs w:val="70"/>
        </w:rPr>
        <w:t>Hardware/Software Requirements</w:t>
      </w:r>
    </w:p>
    <w:p w14:paraId="58AE9B6D" w14:textId="77777777" w:rsidR="002C1CA3" w:rsidRPr="00CF2038" w:rsidRDefault="002C1CA3" w:rsidP="002C1CA3">
      <w:pPr>
        <w:rPr>
          <w:rFonts w:ascii="Arial" w:hAnsi="Arial" w:cs="Arial"/>
          <w:b/>
          <w:sz w:val="28"/>
          <w:szCs w:val="28"/>
        </w:rPr>
      </w:pPr>
      <w:r w:rsidRPr="00CF2038">
        <w:rPr>
          <w:rFonts w:ascii="Arial" w:hAnsi="Arial" w:cs="Arial"/>
          <w:b/>
          <w:sz w:val="28"/>
          <w:szCs w:val="28"/>
        </w:rPr>
        <w:t xml:space="preserve">Hardware </w:t>
      </w:r>
    </w:p>
    <w:p w14:paraId="3D8D93F1" w14:textId="77777777" w:rsidR="002C1CA3" w:rsidRPr="00CF2038" w:rsidRDefault="002C1CA3" w:rsidP="002C1CA3">
      <w:pPr>
        <w:numPr>
          <w:ilvl w:val="0"/>
          <w:numId w:val="3"/>
        </w:numPr>
        <w:spacing w:after="0" w:line="240" w:lineRule="auto"/>
        <w:rPr>
          <w:rFonts w:ascii="Arial" w:hAnsi="Arial" w:cs="Arial"/>
          <w:sz w:val="28"/>
          <w:szCs w:val="28"/>
        </w:rPr>
      </w:pPr>
      <w:r w:rsidRPr="00CF2038">
        <w:rPr>
          <w:rFonts w:ascii="Arial" w:hAnsi="Arial" w:cs="Arial"/>
          <w:sz w:val="28"/>
          <w:szCs w:val="28"/>
        </w:rPr>
        <w:t>A minimum computer system that will help you access all the tools in the courses is a Pentium 166 or better</w:t>
      </w:r>
    </w:p>
    <w:p w14:paraId="7B715B3D" w14:textId="77777777" w:rsidR="002C1CA3" w:rsidRPr="00CF2038" w:rsidRDefault="002C1CA3" w:rsidP="002C1CA3">
      <w:pPr>
        <w:numPr>
          <w:ilvl w:val="0"/>
          <w:numId w:val="3"/>
        </w:numPr>
        <w:spacing w:after="0" w:line="240" w:lineRule="auto"/>
        <w:rPr>
          <w:rFonts w:ascii="Arial" w:hAnsi="Arial" w:cs="Arial"/>
          <w:sz w:val="28"/>
          <w:szCs w:val="28"/>
        </w:rPr>
      </w:pPr>
      <w:r w:rsidRPr="00CF2038">
        <w:rPr>
          <w:rFonts w:ascii="Arial" w:hAnsi="Arial" w:cs="Arial"/>
          <w:sz w:val="28"/>
          <w:szCs w:val="28"/>
        </w:rPr>
        <w:t>64 Megabytes of RAM or better</w:t>
      </w:r>
    </w:p>
    <w:p w14:paraId="46C6396E" w14:textId="77777777" w:rsidR="002C1CA3" w:rsidRPr="00CF2038" w:rsidRDefault="002C1CA3" w:rsidP="002C1CA3">
      <w:pPr>
        <w:rPr>
          <w:rFonts w:ascii="Arial" w:hAnsi="Arial" w:cs="Arial"/>
          <w:sz w:val="28"/>
          <w:szCs w:val="28"/>
        </w:rPr>
      </w:pPr>
    </w:p>
    <w:p w14:paraId="3D961DFB" w14:textId="77777777" w:rsidR="002C1CA3" w:rsidRPr="00CF2038" w:rsidRDefault="002C1CA3" w:rsidP="002C1CA3">
      <w:pPr>
        <w:rPr>
          <w:rFonts w:ascii="Arial" w:hAnsi="Arial" w:cs="Arial"/>
          <w:sz w:val="28"/>
          <w:szCs w:val="28"/>
        </w:rPr>
      </w:pPr>
    </w:p>
    <w:p w14:paraId="43090B0A" w14:textId="77777777" w:rsidR="002C1CA3" w:rsidRPr="00CF2038" w:rsidRDefault="002C1CA3" w:rsidP="002C1CA3">
      <w:pPr>
        <w:rPr>
          <w:rFonts w:ascii="Arial" w:hAnsi="Arial" w:cs="Arial"/>
          <w:b/>
          <w:sz w:val="28"/>
          <w:szCs w:val="28"/>
        </w:rPr>
      </w:pPr>
      <w:r w:rsidRPr="00CF2038">
        <w:rPr>
          <w:rFonts w:ascii="Arial" w:hAnsi="Arial" w:cs="Arial"/>
          <w:b/>
          <w:sz w:val="28"/>
          <w:szCs w:val="28"/>
        </w:rPr>
        <w:t xml:space="preserve">Software </w:t>
      </w:r>
    </w:p>
    <w:p w14:paraId="4CF944D7" w14:textId="77777777" w:rsidR="002C1CA3" w:rsidRPr="00CF2038" w:rsidRDefault="002C1CA3" w:rsidP="002C1CA3">
      <w:pPr>
        <w:numPr>
          <w:ilvl w:val="0"/>
          <w:numId w:val="4"/>
        </w:numPr>
        <w:spacing w:after="0" w:line="240" w:lineRule="auto"/>
        <w:rPr>
          <w:rFonts w:ascii="Arial" w:hAnsi="Arial" w:cs="Arial"/>
          <w:sz w:val="28"/>
          <w:szCs w:val="28"/>
        </w:rPr>
      </w:pPr>
      <w:r w:rsidRPr="00CF2038">
        <w:rPr>
          <w:rFonts w:ascii="Arial" w:hAnsi="Arial" w:cs="Arial"/>
          <w:sz w:val="28"/>
          <w:szCs w:val="28"/>
        </w:rPr>
        <w:t>Notepad/HTML editor</w:t>
      </w:r>
    </w:p>
    <w:p w14:paraId="11D2CD84" w14:textId="139AF83A" w:rsidR="002C1CA3" w:rsidRPr="00CF2038" w:rsidRDefault="002C1CA3" w:rsidP="002C1CA3">
      <w:pPr>
        <w:numPr>
          <w:ilvl w:val="0"/>
          <w:numId w:val="4"/>
        </w:numPr>
        <w:spacing w:after="0" w:line="240" w:lineRule="auto"/>
        <w:rPr>
          <w:rFonts w:ascii="Arial" w:hAnsi="Arial" w:cs="Arial"/>
          <w:sz w:val="28"/>
          <w:szCs w:val="28"/>
        </w:rPr>
      </w:pPr>
      <w:r>
        <w:rPr>
          <w:rFonts w:ascii="Arial" w:hAnsi="Arial" w:cs="Arial"/>
          <w:sz w:val="28"/>
          <w:szCs w:val="28"/>
        </w:rPr>
        <w:t>Visual studio code</w:t>
      </w:r>
    </w:p>
    <w:p w14:paraId="5F22F986" w14:textId="272A3595" w:rsidR="002C1CA3" w:rsidRPr="00CF2038" w:rsidRDefault="002C1CA3" w:rsidP="002C1CA3">
      <w:pPr>
        <w:numPr>
          <w:ilvl w:val="0"/>
          <w:numId w:val="4"/>
        </w:numPr>
        <w:spacing w:after="0" w:line="240" w:lineRule="auto"/>
        <w:rPr>
          <w:rFonts w:ascii="Arial" w:hAnsi="Arial" w:cs="Arial"/>
          <w:sz w:val="28"/>
          <w:szCs w:val="28"/>
        </w:rPr>
      </w:pPr>
      <w:r w:rsidRPr="00CF2038">
        <w:rPr>
          <w:rFonts w:ascii="Arial" w:hAnsi="Arial" w:cs="Arial"/>
          <w:sz w:val="28"/>
          <w:szCs w:val="28"/>
        </w:rPr>
        <w:t>IE 5.0/ Netscape 6.0</w:t>
      </w:r>
    </w:p>
    <w:p w14:paraId="6E069DDB" w14:textId="0EE2C748" w:rsidR="00B40B16" w:rsidRDefault="00B40B16" w:rsidP="00B40B16">
      <w:pPr>
        <w:tabs>
          <w:tab w:val="left" w:pos="945"/>
        </w:tabs>
        <w:jc w:val="center"/>
      </w:pPr>
    </w:p>
    <w:p w14:paraId="2D03DE36" w14:textId="08709B48" w:rsidR="00B40B16" w:rsidRDefault="00B40B16" w:rsidP="00B40B16">
      <w:pPr>
        <w:tabs>
          <w:tab w:val="left" w:pos="945"/>
        </w:tabs>
        <w:jc w:val="center"/>
      </w:pPr>
    </w:p>
    <w:p w14:paraId="6301CE94" w14:textId="575EF129" w:rsidR="00B40B16" w:rsidRDefault="00B40B16" w:rsidP="00B40B16">
      <w:pPr>
        <w:tabs>
          <w:tab w:val="left" w:pos="945"/>
        </w:tabs>
        <w:jc w:val="center"/>
      </w:pPr>
    </w:p>
    <w:p w14:paraId="70569339" w14:textId="445AF009" w:rsidR="00B40B16" w:rsidRDefault="00B40B16" w:rsidP="00B40B16">
      <w:pPr>
        <w:tabs>
          <w:tab w:val="left" w:pos="945"/>
        </w:tabs>
        <w:jc w:val="center"/>
      </w:pPr>
    </w:p>
    <w:p w14:paraId="6FB76CB2" w14:textId="6AD1EA4A" w:rsidR="00B40B16" w:rsidRDefault="00B40B16" w:rsidP="00B40B16">
      <w:pPr>
        <w:tabs>
          <w:tab w:val="left" w:pos="945"/>
        </w:tabs>
        <w:jc w:val="center"/>
      </w:pPr>
    </w:p>
    <w:p w14:paraId="1215FC04" w14:textId="7071E4EA" w:rsidR="00B40B16" w:rsidRDefault="00B40B16" w:rsidP="00B40B16">
      <w:pPr>
        <w:tabs>
          <w:tab w:val="left" w:pos="945"/>
        </w:tabs>
        <w:jc w:val="center"/>
      </w:pPr>
    </w:p>
    <w:p w14:paraId="5C67DF70" w14:textId="17F3C466" w:rsidR="00B40B16" w:rsidRDefault="00B40B16" w:rsidP="00B40B16">
      <w:pPr>
        <w:tabs>
          <w:tab w:val="left" w:pos="945"/>
        </w:tabs>
        <w:jc w:val="center"/>
      </w:pPr>
    </w:p>
    <w:p w14:paraId="7DC2486E" w14:textId="216199D3" w:rsidR="00B40B16" w:rsidRDefault="00B40B16" w:rsidP="00B40B16">
      <w:pPr>
        <w:tabs>
          <w:tab w:val="left" w:pos="945"/>
        </w:tabs>
        <w:jc w:val="center"/>
      </w:pPr>
    </w:p>
    <w:p w14:paraId="385702DA" w14:textId="7D153ECE" w:rsidR="00B40B16" w:rsidRDefault="00B40B16" w:rsidP="00B40B16">
      <w:pPr>
        <w:tabs>
          <w:tab w:val="left" w:pos="945"/>
        </w:tabs>
        <w:jc w:val="center"/>
      </w:pPr>
    </w:p>
    <w:p w14:paraId="6CBD56B9" w14:textId="77777777" w:rsidR="0031552D" w:rsidRDefault="0031552D" w:rsidP="0031552D">
      <w:pPr>
        <w:tabs>
          <w:tab w:val="left" w:pos="945"/>
        </w:tabs>
        <w:jc w:val="center"/>
        <w:rPr>
          <w:rFonts w:ascii="Arial Narrow" w:hAnsi="Arial Narrow" w:cs="Arial"/>
          <w:b/>
          <w:bCs/>
          <w:color w:val="112F51" w:themeColor="accent1" w:themeShade="BF"/>
          <w:sz w:val="56"/>
          <w:szCs w:val="56"/>
        </w:rPr>
      </w:pPr>
    </w:p>
    <w:p w14:paraId="54C128B4" w14:textId="77777777" w:rsidR="0031552D" w:rsidRDefault="0031552D" w:rsidP="0031552D">
      <w:pPr>
        <w:tabs>
          <w:tab w:val="left" w:pos="945"/>
        </w:tabs>
        <w:jc w:val="center"/>
        <w:rPr>
          <w:rFonts w:ascii="Arial Narrow" w:hAnsi="Arial Narrow" w:cs="Arial"/>
          <w:b/>
          <w:bCs/>
          <w:color w:val="112F51" w:themeColor="accent1" w:themeShade="BF"/>
          <w:sz w:val="56"/>
          <w:szCs w:val="56"/>
        </w:rPr>
      </w:pPr>
    </w:p>
    <w:p w14:paraId="637C70A9" w14:textId="77777777" w:rsidR="0031552D" w:rsidRDefault="0031552D" w:rsidP="0031552D">
      <w:pPr>
        <w:tabs>
          <w:tab w:val="left" w:pos="945"/>
        </w:tabs>
        <w:jc w:val="center"/>
        <w:rPr>
          <w:rFonts w:ascii="Arial Narrow" w:hAnsi="Arial Narrow" w:cs="Arial"/>
          <w:b/>
          <w:bCs/>
          <w:color w:val="112F51" w:themeColor="accent1" w:themeShade="BF"/>
          <w:sz w:val="56"/>
          <w:szCs w:val="56"/>
        </w:rPr>
      </w:pPr>
    </w:p>
    <w:p w14:paraId="2F50A999" w14:textId="77777777" w:rsidR="0031552D" w:rsidRDefault="0031552D" w:rsidP="0031552D">
      <w:pPr>
        <w:tabs>
          <w:tab w:val="left" w:pos="945"/>
        </w:tabs>
        <w:jc w:val="center"/>
        <w:rPr>
          <w:rFonts w:ascii="Arial Narrow" w:hAnsi="Arial Narrow" w:cs="Arial"/>
          <w:b/>
          <w:bCs/>
          <w:color w:val="112F51" w:themeColor="accent1" w:themeShade="BF"/>
          <w:sz w:val="56"/>
          <w:szCs w:val="56"/>
        </w:rPr>
      </w:pPr>
    </w:p>
    <w:p w14:paraId="4BC09E35" w14:textId="0BCAE3CC" w:rsidR="007D66B2" w:rsidRPr="0031552D" w:rsidRDefault="007D66B2" w:rsidP="0031552D">
      <w:pPr>
        <w:tabs>
          <w:tab w:val="left" w:pos="945"/>
        </w:tabs>
        <w:jc w:val="center"/>
      </w:pPr>
      <w:r w:rsidRPr="00257302">
        <w:rPr>
          <w:rFonts w:ascii="Arial Narrow" w:hAnsi="Arial Narrow" w:cs="Arial"/>
          <w:b/>
          <w:bCs/>
          <w:color w:val="112F51" w:themeColor="accent1" w:themeShade="BF"/>
          <w:sz w:val="56"/>
          <w:szCs w:val="56"/>
        </w:rPr>
        <w:t>Site Map</w:t>
      </w:r>
    </w:p>
    <w:p w14:paraId="5595DFCE" w14:textId="441F42BB" w:rsidR="007D66B2" w:rsidRDefault="007D66B2" w:rsidP="00B40B16">
      <w:pPr>
        <w:tabs>
          <w:tab w:val="left" w:pos="945"/>
        </w:tabs>
      </w:pPr>
      <w:r>
        <w:rPr>
          <w:noProof/>
        </w:rPr>
        <w:drawing>
          <wp:inline distT="0" distB="0" distL="0" distR="0" wp14:anchorId="4AAC3A1A" wp14:editId="279A8A7D">
            <wp:extent cx="2143125" cy="1707623"/>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22222.jpg"/>
                    <pic:cNvPicPr/>
                  </pic:nvPicPr>
                  <pic:blipFill>
                    <a:blip r:embed="rId15">
                      <a:extLst>
                        <a:ext uri="{28A0092B-C50C-407E-A947-70E740481C1C}">
                          <a14:useLocalDpi xmlns:a14="http://schemas.microsoft.com/office/drawing/2010/main" val="0"/>
                        </a:ext>
                      </a:extLst>
                    </a:blip>
                    <a:stretch>
                      <a:fillRect/>
                    </a:stretch>
                  </pic:blipFill>
                  <pic:spPr>
                    <a:xfrm>
                      <a:off x="0" y="0"/>
                      <a:ext cx="2179691" cy="1736759"/>
                    </a:xfrm>
                    <a:prstGeom prst="rect">
                      <a:avLst/>
                    </a:prstGeom>
                  </pic:spPr>
                </pic:pic>
              </a:graphicData>
            </a:graphic>
          </wp:inline>
        </w:drawing>
      </w:r>
    </w:p>
    <w:p w14:paraId="7E4FE635" w14:textId="208A5CD5" w:rsidR="0031552D" w:rsidRDefault="0031552D" w:rsidP="0031552D">
      <w:pPr>
        <w:tabs>
          <w:tab w:val="left" w:pos="945"/>
        </w:tabs>
        <w:jc w:val="center"/>
      </w:pPr>
      <w:r>
        <w:rPr>
          <w:noProof/>
        </w:rPr>
        <w:drawing>
          <wp:inline distT="0" distB="0" distL="0" distR="0" wp14:anchorId="2E195BC8" wp14:editId="6DACFD9D">
            <wp:extent cx="4314959" cy="323819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333.PNG"/>
                    <pic:cNvPicPr/>
                  </pic:nvPicPr>
                  <pic:blipFill>
                    <a:blip r:embed="rId16">
                      <a:extLst>
                        <a:ext uri="{28A0092B-C50C-407E-A947-70E740481C1C}">
                          <a14:useLocalDpi xmlns:a14="http://schemas.microsoft.com/office/drawing/2010/main" val="0"/>
                        </a:ext>
                      </a:extLst>
                    </a:blip>
                    <a:stretch>
                      <a:fillRect/>
                    </a:stretch>
                  </pic:blipFill>
                  <pic:spPr>
                    <a:xfrm>
                      <a:off x="0" y="0"/>
                      <a:ext cx="4327589" cy="3247676"/>
                    </a:xfrm>
                    <a:prstGeom prst="rect">
                      <a:avLst/>
                    </a:prstGeom>
                  </pic:spPr>
                </pic:pic>
              </a:graphicData>
            </a:graphic>
          </wp:inline>
        </w:drawing>
      </w:r>
    </w:p>
    <w:p w14:paraId="77182753" w14:textId="0B82AC5D" w:rsidR="0031552D" w:rsidRDefault="0031552D" w:rsidP="0031552D">
      <w:pPr>
        <w:tabs>
          <w:tab w:val="left" w:pos="945"/>
        </w:tabs>
        <w:jc w:val="center"/>
      </w:pPr>
    </w:p>
    <w:p w14:paraId="2F1B307F" w14:textId="41204144" w:rsidR="0031552D" w:rsidRDefault="0031552D" w:rsidP="0031552D">
      <w:pPr>
        <w:tabs>
          <w:tab w:val="left" w:pos="945"/>
        </w:tabs>
        <w:jc w:val="center"/>
      </w:pPr>
    </w:p>
    <w:p w14:paraId="0D74B256" w14:textId="50EA3E8B" w:rsidR="0031552D" w:rsidRDefault="0031552D" w:rsidP="0031552D">
      <w:pPr>
        <w:tabs>
          <w:tab w:val="left" w:pos="945"/>
        </w:tabs>
        <w:jc w:val="center"/>
      </w:pPr>
    </w:p>
    <w:p w14:paraId="456E4844" w14:textId="32D73684" w:rsidR="0031552D" w:rsidRDefault="0031552D" w:rsidP="0031552D">
      <w:pPr>
        <w:tabs>
          <w:tab w:val="left" w:pos="945"/>
        </w:tabs>
        <w:jc w:val="center"/>
      </w:pPr>
    </w:p>
    <w:p w14:paraId="05532951" w14:textId="6264C737" w:rsidR="0031552D" w:rsidRDefault="0031552D" w:rsidP="0031552D">
      <w:pPr>
        <w:tabs>
          <w:tab w:val="left" w:pos="945"/>
        </w:tabs>
        <w:jc w:val="center"/>
      </w:pPr>
    </w:p>
    <w:p w14:paraId="4F3B6B10" w14:textId="358715BC" w:rsidR="0031552D" w:rsidRDefault="0031552D" w:rsidP="0031552D">
      <w:pPr>
        <w:tabs>
          <w:tab w:val="left" w:pos="945"/>
        </w:tabs>
        <w:jc w:val="center"/>
      </w:pPr>
    </w:p>
    <w:p w14:paraId="1A59ADBB" w14:textId="7D6AB001" w:rsidR="0031552D" w:rsidRDefault="0031552D" w:rsidP="0031552D">
      <w:pPr>
        <w:tabs>
          <w:tab w:val="left" w:pos="945"/>
        </w:tabs>
        <w:jc w:val="center"/>
      </w:pPr>
    </w:p>
    <w:p w14:paraId="00EF04BD" w14:textId="6C956933" w:rsidR="0031552D" w:rsidRDefault="0031552D" w:rsidP="0031552D">
      <w:pPr>
        <w:tabs>
          <w:tab w:val="left" w:pos="945"/>
        </w:tabs>
        <w:jc w:val="center"/>
      </w:pPr>
    </w:p>
    <w:p w14:paraId="3AF1BF9E" w14:textId="6750D99A" w:rsidR="0031552D" w:rsidRDefault="0031552D" w:rsidP="0031552D">
      <w:pPr>
        <w:tabs>
          <w:tab w:val="left" w:pos="945"/>
        </w:tabs>
        <w:jc w:val="center"/>
      </w:pPr>
    </w:p>
    <w:p w14:paraId="23B8D48B" w14:textId="04BEAC0C" w:rsidR="0031552D" w:rsidRDefault="0031552D" w:rsidP="0031552D">
      <w:pPr>
        <w:tabs>
          <w:tab w:val="left" w:pos="945"/>
        </w:tabs>
        <w:jc w:val="center"/>
      </w:pPr>
    </w:p>
    <w:p w14:paraId="5911963F" w14:textId="411E0E8F" w:rsidR="0031552D" w:rsidRDefault="0031552D" w:rsidP="0031552D">
      <w:pPr>
        <w:tabs>
          <w:tab w:val="left" w:pos="945"/>
        </w:tabs>
        <w:jc w:val="center"/>
      </w:pPr>
    </w:p>
    <w:p w14:paraId="39214BCE" w14:textId="4D65FF18" w:rsidR="0031552D" w:rsidRDefault="0031552D" w:rsidP="0031552D">
      <w:pPr>
        <w:tabs>
          <w:tab w:val="left" w:pos="945"/>
        </w:tabs>
        <w:jc w:val="center"/>
      </w:pPr>
    </w:p>
    <w:p w14:paraId="5CF80CB7" w14:textId="330CAFE2" w:rsidR="0031552D" w:rsidRDefault="0031552D" w:rsidP="0031552D">
      <w:pPr>
        <w:tabs>
          <w:tab w:val="left" w:pos="945"/>
        </w:tabs>
        <w:jc w:val="center"/>
      </w:pPr>
    </w:p>
    <w:p w14:paraId="50725F6B" w14:textId="1024A69E" w:rsidR="0031552D" w:rsidRDefault="0031552D" w:rsidP="0031552D">
      <w:pPr>
        <w:tabs>
          <w:tab w:val="left" w:pos="945"/>
        </w:tabs>
        <w:jc w:val="center"/>
        <w:rPr>
          <w:b/>
          <w:bCs/>
          <w:sz w:val="72"/>
          <w:szCs w:val="72"/>
          <w:u w:val="single"/>
        </w:rPr>
      </w:pPr>
      <w:r w:rsidRPr="0031552D">
        <w:rPr>
          <w:b/>
          <w:bCs/>
          <w:sz w:val="72"/>
          <w:szCs w:val="72"/>
          <w:u w:val="single"/>
        </w:rPr>
        <w:t>PR</w:t>
      </w:r>
      <w:r>
        <w:rPr>
          <w:b/>
          <w:bCs/>
          <w:sz w:val="72"/>
          <w:szCs w:val="72"/>
          <w:u w:val="single"/>
        </w:rPr>
        <w:t>E</w:t>
      </w:r>
      <w:r w:rsidRPr="0031552D">
        <w:rPr>
          <w:b/>
          <w:bCs/>
          <w:sz w:val="72"/>
          <w:szCs w:val="72"/>
          <w:u w:val="single"/>
        </w:rPr>
        <w:t>LOADER</w:t>
      </w:r>
    </w:p>
    <w:p w14:paraId="18AC4273" w14:textId="70A22CCC" w:rsidR="0031552D" w:rsidRDefault="0031552D" w:rsidP="0031552D">
      <w:pPr>
        <w:tabs>
          <w:tab w:val="left" w:pos="945"/>
        </w:tabs>
        <w:rPr>
          <w:b/>
          <w:bCs/>
          <w:sz w:val="72"/>
          <w:szCs w:val="72"/>
          <w:u w:val="single"/>
        </w:rPr>
      </w:pPr>
      <w:r>
        <w:rPr>
          <w:rFonts w:asciiTheme="majorHAnsi" w:eastAsiaTheme="majorEastAsia" w:hAnsiTheme="majorHAnsi" w:cstheme="majorBidi"/>
          <w:caps/>
          <w:noProof/>
          <w:color w:val="000000" w:themeColor="text1"/>
          <w:spacing w:val="-20"/>
          <w:kern w:val="28"/>
          <w:sz w:val="56"/>
          <w:szCs w:val="52"/>
        </w:rPr>
        <w:drawing>
          <wp:inline distT="0" distB="0" distL="0" distR="0" wp14:anchorId="140C0B04" wp14:editId="2D0F4723">
            <wp:extent cx="6324600" cy="4333875"/>
            <wp:effectExtent l="19050" t="0" r="19050" b="124777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re.PNG"/>
                    <pic:cNvPicPr/>
                  </pic:nvPicPr>
                  <pic:blipFill>
                    <a:blip r:embed="rId17">
                      <a:extLst>
                        <a:ext uri="{28A0092B-C50C-407E-A947-70E740481C1C}">
                          <a14:useLocalDpi xmlns:a14="http://schemas.microsoft.com/office/drawing/2010/main" val="0"/>
                        </a:ext>
                      </a:extLst>
                    </a:blip>
                    <a:stretch>
                      <a:fillRect/>
                    </a:stretch>
                  </pic:blipFill>
                  <pic:spPr>
                    <a:xfrm>
                      <a:off x="0" y="0"/>
                      <a:ext cx="6324600" cy="43338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89D93B6" w14:textId="6FC65085" w:rsidR="0031552D" w:rsidRDefault="0031552D" w:rsidP="0031552D">
      <w:pPr>
        <w:tabs>
          <w:tab w:val="left" w:pos="945"/>
        </w:tabs>
        <w:rPr>
          <w:b/>
          <w:bCs/>
          <w:sz w:val="72"/>
          <w:szCs w:val="72"/>
          <w:u w:val="single"/>
        </w:rPr>
      </w:pPr>
    </w:p>
    <w:p w14:paraId="260BF17C" w14:textId="333BDC91" w:rsidR="0031552D" w:rsidRDefault="0031552D" w:rsidP="0031552D">
      <w:pPr>
        <w:tabs>
          <w:tab w:val="left" w:pos="945"/>
        </w:tabs>
        <w:rPr>
          <w:b/>
          <w:bCs/>
          <w:sz w:val="72"/>
          <w:szCs w:val="72"/>
          <w:u w:val="single"/>
        </w:rPr>
      </w:pPr>
    </w:p>
    <w:p w14:paraId="1A897B33" w14:textId="274802CF" w:rsidR="0031552D" w:rsidRDefault="0031552D" w:rsidP="0031552D">
      <w:pPr>
        <w:tabs>
          <w:tab w:val="left" w:pos="945"/>
        </w:tabs>
        <w:rPr>
          <w:b/>
          <w:bCs/>
          <w:sz w:val="72"/>
          <w:szCs w:val="72"/>
          <w:u w:val="single"/>
        </w:rPr>
      </w:pPr>
    </w:p>
    <w:p w14:paraId="10A08A48" w14:textId="79E59FC7" w:rsidR="0031552D" w:rsidRDefault="0031552D" w:rsidP="0031552D">
      <w:pPr>
        <w:tabs>
          <w:tab w:val="left" w:pos="945"/>
        </w:tabs>
        <w:rPr>
          <w:b/>
          <w:bCs/>
          <w:sz w:val="72"/>
          <w:szCs w:val="72"/>
          <w:u w:val="single"/>
        </w:rPr>
      </w:pPr>
    </w:p>
    <w:p w14:paraId="792F9B43" w14:textId="46311767" w:rsidR="0031552D" w:rsidRDefault="0031552D" w:rsidP="0031552D">
      <w:pPr>
        <w:tabs>
          <w:tab w:val="left" w:pos="945"/>
        </w:tabs>
        <w:rPr>
          <w:b/>
          <w:bCs/>
          <w:sz w:val="72"/>
          <w:szCs w:val="72"/>
          <w:u w:val="single"/>
        </w:rPr>
      </w:pPr>
      <w:r>
        <w:rPr>
          <w:b/>
          <w:bCs/>
          <w:sz w:val="72"/>
          <w:szCs w:val="72"/>
          <w:u w:val="single"/>
        </w:rPr>
        <w:t>CONTACT US</w:t>
      </w:r>
    </w:p>
    <w:p w14:paraId="4D7E8A3F" w14:textId="645BB14B" w:rsidR="0031552D" w:rsidRDefault="0031552D" w:rsidP="0031552D">
      <w:pPr>
        <w:tabs>
          <w:tab w:val="left" w:pos="945"/>
        </w:tabs>
        <w:rPr>
          <w:b/>
          <w:bCs/>
          <w:sz w:val="32"/>
          <w:szCs w:val="32"/>
          <w:u w:val="single"/>
        </w:rPr>
      </w:pPr>
      <w:r>
        <w:rPr>
          <w:rFonts w:asciiTheme="majorHAnsi" w:eastAsiaTheme="majorEastAsia" w:hAnsiTheme="majorHAnsi" w:cstheme="majorBidi"/>
          <w:noProof/>
          <w:sz w:val="56"/>
          <w:szCs w:val="52"/>
        </w:rPr>
        <w:drawing>
          <wp:inline distT="0" distB="0" distL="0" distR="0" wp14:anchorId="19CED4EC" wp14:editId="2ECB2ADE">
            <wp:extent cx="6400800" cy="472440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CONT.jpg"/>
                    <pic:cNvPicPr/>
                  </pic:nvPicPr>
                  <pic:blipFill>
                    <a:blip r:embed="rId18">
                      <a:extLst>
                        <a:ext uri="{28A0092B-C50C-407E-A947-70E740481C1C}">
                          <a14:useLocalDpi xmlns:a14="http://schemas.microsoft.com/office/drawing/2010/main" val="0"/>
                        </a:ext>
                      </a:extLst>
                    </a:blip>
                    <a:stretch>
                      <a:fillRect/>
                    </a:stretch>
                  </pic:blipFill>
                  <pic:spPr>
                    <a:xfrm>
                      <a:off x="0" y="0"/>
                      <a:ext cx="6400800" cy="4724400"/>
                    </a:xfrm>
                    <a:prstGeom prst="rect">
                      <a:avLst/>
                    </a:prstGeom>
                  </pic:spPr>
                </pic:pic>
              </a:graphicData>
            </a:graphic>
          </wp:inline>
        </w:drawing>
      </w:r>
    </w:p>
    <w:p w14:paraId="2CAD7326" w14:textId="2F30F7D4" w:rsidR="0031552D" w:rsidRDefault="0031552D" w:rsidP="0031552D">
      <w:pPr>
        <w:tabs>
          <w:tab w:val="left" w:pos="945"/>
        </w:tabs>
        <w:rPr>
          <w:b/>
          <w:bCs/>
          <w:sz w:val="32"/>
          <w:szCs w:val="32"/>
          <w:u w:val="single"/>
        </w:rPr>
      </w:pPr>
    </w:p>
    <w:p w14:paraId="04A04D92" w14:textId="14CC8D71" w:rsidR="0031552D" w:rsidRDefault="0031552D" w:rsidP="0031552D">
      <w:pPr>
        <w:tabs>
          <w:tab w:val="left" w:pos="945"/>
        </w:tabs>
        <w:rPr>
          <w:b/>
          <w:bCs/>
          <w:sz w:val="32"/>
          <w:szCs w:val="32"/>
          <w:u w:val="single"/>
        </w:rPr>
      </w:pPr>
    </w:p>
    <w:p w14:paraId="065AF2C2" w14:textId="6A1FB39F" w:rsidR="0031552D" w:rsidRDefault="0031552D" w:rsidP="0031552D">
      <w:pPr>
        <w:tabs>
          <w:tab w:val="left" w:pos="945"/>
        </w:tabs>
        <w:rPr>
          <w:b/>
          <w:bCs/>
          <w:sz w:val="32"/>
          <w:szCs w:val="32"/>
          <w:u w:val="single"/>
        </w:rPr>
      </w:pPr>
    </w:p>
    <w:p w14:paraId="5D3ACEF9" w14:textId="34231C18" w:rsidR="0031552D" w:rsidRDefault="0031552D" w:rsidP="0031552D">
      <w:pPr>
        <w:tabs>
          <w:tab w:val="left" w:pos="945"/>
        </w:tabs>
        <w:rPr>
          <w:b/>
          <w:bCs/>
          <w:sz w:val="32"/>
          <w:szCs w:val="32"/>
          <w:u w:val="single"/>
        </w:rPr>
      </w:pPr>
    </w:p>
    <w:p w14:paraId="41F9A54D" w14:textId="214759FC" w:rsidR="0031552D" w:rsidRDefault="0031552D" w:rsidP="0031552D">
      <w:pPr>
        <w:tabs>
          <w:tab w:val="left" w:pos="945"/>
        </w:tabs>
        <w:rPr>
          <w:b/>
          <w:bCs/>
          <w:sz w:val="32"/>
          <w:szCs w:val="32"/>
          <w:u w:val="single"/>
        </w:rPr>
      </w:pPr>
    </w:p>
    <w:p w14:paraId="4953D850" w14:textId="309E3EA5" w:rsidR="0031552D" w:rsidRDefault="0031552D" w:rsidP="0031552D">
      <w:pPr>
        <w:tabs>
          <w:tab w:val="left" w:pos="945"/>
        </w:tabs>
        <w:rPr>
          <w:b/>
          <w:bCs/>
          <w:sz w:val="32"/>
          <w:szCs w:val="32"/>
          <w:u w:val="single"/>
        </w:rPr>
      </w:pPr>
    </w:p>
    <w:p w14:paraId="41D601A7" w14:textId="4A0A48F9" w:rsidR="0031552D" w:rsidRDefault="0031552D" w:rsidP="0031552D">
      <w:pPr>
        <w:tabs>
          <w:tab w:val="left" w:pos="945"/>
        </w:tabs>
        <w:rPr>
          <w:b/>
          <w:bCs/>
          <w:sz w:val="32"/>
          <w:szCs w:val="32"/>
          <w:u w:val="single"/>
        </w:rPr>
      </w:pPr>
    </w:p>
    <w:p w14:paraId="079E421E" w14:textId="5D5B1B37" w:rsidR="0031552D" w:rsidRDefault="0031552D" w:rsidP="0031552D">
      <w:pPr>
        <w:tabs>
          <w:tab w:val="left" w:pos="945"/>
        </w:tabs>
        <w:rPr>
          <w:b/>
          <w:bCs/>
          <w:sz w:val="32"/>
          <w:szCs w:val="32"/>
          <w:u w:val="single"/>
        </w:rPr>
      </w:pPr>
    </w:p>
    <w:p w14:paraId="0B2FEE2A" w14:textId="48D08B49" w:rsidR="0031552D" w:rsidRDefault="0031552D" w:rsidP="0031552D">
      <w:pPr>
        <w:tabs>
          <w:tab w:val="left" w:pos="945"/>
        </w:tabs>
        <w:rPr>
          <w:b/>
          <w:bCs/>
          <w:sz w:val="32"/>
          <w:szCs w:val="32"/>
          <w:u w:val="single"/>
        </w:rPr>
      </w:pPr>
    </w:p>
    <w:p w14:paraId="4E0AEAB5" w14:textId="6F8CF50F" w:rsidR="0031552D" w:rsidRPr="00D12D9C" w:rsidRDefault="0031552D" w:rsidP="0031552D">
      <w:pPr>
        <w:tabs>
          <w:tab w:val="left" w:pos="945"/>
        </w:tabs>
        <w:rPr>
          <w:b/>
          <w:bCs/>
          <w:sz w:val="52"/>
          <w:szCs w:val="52"/>
          <w:u w:val="single"/>
        </w:rPr>
      </w:pPr>
      <w:r w:rsidRPr="00D12D9C">
        <w:rPr>
          <w:b/>
          <w:bCs/>
          <w:sz w:val="52"/>
          <w:szCs w:val="52"/>
          <w:u w:val="single"/>
        </w:rPr>
        <w:t>CODING</w:t>
      </w:r>
    </w:p>
    <w:p w14:paraId="017F0443" w14:textId="77777777" w:rsidR="00D12D9C" w:rsidRDefault="00D12D9C" w:rsidP="0031552D">
      <w:pPr>
        <w:tabs>
          <w:tab w:val="left" w:pos="945"/>
        </w:tabs>
        <w:rPr>
          <w:b/>
          <w:bCs/>
          <w:sz w:val="32"/>
          <w:szCs w:val="32"/>
          <w:u w:val="single"/>
        </w:rPr>
      </w:pPr>
    </w:p>
    <w:p w14:paraId="0520B04F" w14:textId="562FF43C" w:rsidR="0031552D" w:rsidRDefault="0031552D" w:rsidP="0031552D">
      <w:pPr>
        <w:tabs>
          <w:tab w:val="left" w:pos="945"/>
        </w:tabs>
        <w:rPr>
          <w:b/>
          <w:bCs/>
          <w:sz w:val="32"/>
          <w:szCs w:val="32"/>
          <w:u w:val="single"/>
        </w:rPr>
      </w:pPr>
      <w:r>
        <w:rPr>
          <w:rFonts w:asciiTheme="majorHAnsi" w:eastAsiaTheme="majorEastAsia" w:hAnsiTheme="majorHAnsi" w:cstheme="majorBidi"/>
          <w:noProof/>
          <w:sz w:val="56"/>
          <w:szCs w:val="52"/>
        </w:rPr>
        <w:drawing>
          <wp:inline distT="0" distB="0" distL="0" distR="0" wp14:anchorId="25C89EDB" wp14:editId="5D06F90B">
            <wp:extent cx="5588000" cy="4265838"/>
            <wp:effectExtent l="0" t="0" r="0" b="190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CONT2.PNG"/>
                    <pic:cNvPicPr/>
                  </pic:nvPicPr>
                  <pic:blipFill>
                    <a:blip r:embed="rId19">
                      <a:extLst>
                        <a:ext uri="{28A0092B-C50C-407E-A947-70E740481C1C}">
                          <a14:useLocalDpi xmlns:a14="http://schemas.microsoft.com/office/drawing/2010/main" val="0"/>
                        </a:ext>
                      </a:extLst>
                    </a:blip>
                    <a:stretch>
                      <a:fillRect/>
                    </a:stretch>
                  </pic:blipFill>
                  <pic:spPr>
                    <a:xfrm>
                      <a:off x="0" y="0"/>
                      <a:ext cx="5603915" cy="4277988"/>
                    </a:xfrm>
                    <a:prstGeom prst="rect">
                      <a:avLst/>
                    </a:prstGeom>
                  </pic:spPr>
                </pic:pic>
              </a:graphicData>
            </a:graphic>
          </wp:inline>
        </w:drawing>
      </w:r>
    </w:p>
    <w:p w14:paraId="08B98468" w14:textId="50193EC1" w:rsidR="00D12D9C" w:rsidRDefault="00D12D9C" w:rsidP="0031552D">
      <w:pPr>
        <w:tabs>
          <w:tab w:val="left" w:pos="945"/>
        </w:tabs>
        <w:rPr>
          <w:b/>
          <w:bCs/>
          <w:sz w:val="32"/>
          <w:szCs w:val="32"/>
          <w:u w:val="single"/>
        </w:rPr>
      </w:pPr>
    </w:p>
    <w:p w14:paraId="73895C0F" w14:textId="779DA581" w:rsidR="00D12D9C" w:rsidRDefault="00D12D9C" w:rsidP="0031552D">
      <w:pPr>
        <w:tabs>
          <w:tab w:val="left" w:pos="945"/>
        </w:tabs>
        <w:rPr>
          <w:b/>
          <w:bCs/>
          <w:sz w:val="32"/>
          <w:szCs w:val="32"/>
          <w:u w:val="single"/>
        </w:rPr>
      </w:pPr>
    </w:p>
    <w:p w14:paraId="75E34204" w14:textId="2A6892E8" w:rsidR="00D12D9C" w:rsidRDefault="00D12D9C" w:rsidP="0031552D">
      <w:pPr>
        <w:tabs>
          <w:tab w:val="left" w:pos="945"/>
        </w:tabs>
        <w:rPr>
          <w:b/>
          <w:bCs/>
          <w:sz w:val="32"/>
          <w:szCs w:val="32"/>
          <w:u w:val="single"/>
        </w:rPr>
      </w:pPr>
    </w:p>
    <w:p w14:paraId="08D8A713" w14:textId="7A8E40BE" w:rsidR="00D12D9C" w:rsidRDefault="00D12D9C" w:rsidP="0031552D">
      <w:pPr>
        <w:tabs>
          <w:tab w:val="left" w:pos="945"/>
        </w:tabs>
        <w:rPr>
          <w:b/>
          <w:bCs/>
          <w:sz w:val="32"/>
          <w:szCs w:val="32"/>
          <w:u w:val="single"/>
        </w:rPr>
      </w:pPr>
    </w:p>
    <w:p w14:paraId="3E56A5BF" w14:textId="1D215972" w:rsidR="00D12D9C" w:rsidRDefault="00D12D9C" w:rsidP="0031552D">
      <w:pPr>
        <w:tabs>
          <w:tab w:val="left" w:pos="945"/>
        </w:tabs>
        <w:rPr>
          <w:b/>
          <w:bCs/>
          <w:sz w:val="32"/>
          <w:szCs w:val="32"/>
          <w:u w:val="single"/>
        </w:rPr>
      </w:pPr>
    </w:p>
    <w:p w14:paraId="237121B7" w14:textId="46271EE7" w:rsidR="00D12D9C" w:rsidRDefault="00D12D9C" w:rsidP="0031552D">
      <w:pPr>
        <w:tabs>
          <w:tab w:val="left" w:pos="945"/>
        </w:tabs>
        <w:rPr>
          <w:b/>
          <w:bCs/>
          <w:sz w:val="32"/>
          <w:szCs w:val="32"/>
          <w:u w:val="single"/>
        </w:rPr>
      </w:pPr>
    </w:p>
    <w:p w14:paraId="65D97150" w14:textId="61DCEB65" w:rsidR="00D12D9C" w:rsidRDefault="00D12D9C" w:rsidP="0031552D">
      <w:pPr>
        <w:tabs>
          <w:tab w:val="left" w:pos="945"/>
        </w:tabs>
        <w:rPr>
          <w:b/>
          <w:bCs/>
          <w:sz w:val="32"/>
          <w:szCs w:val="32"/>
          <w:u w:val="single"/>
        </w:rPr>
      </w:pPr>
    </w:p>
    <w:p w14:paraId="733F59A8" w14:textId="605F654F" w:rsidR="00D12D9C" w:rsidRDefault="00D12D9C" w:rsidP="0031552D">
      <w:pPr>
        <w:tabs>
          <w:tab w:val="left" w:pos="945"/>
        </w:tabs>
        <w:rPr>
          <w:b/>
          <w:bCs/>
          <w:sz w:val="32"/>
          <w:szCs w:val="32"/>
          <w:u w:val="single"/>
        </w:rPr>
      </w:pPr>
    </w:p>
    <w:p w14:paraId="46BE7B77" w14:textId="14935010" w:rsidR="00D12D9C" w:rsidRDefault="00D12D9C" w:rsidP="0031552D">
      <w:pPr>
        <w:tabs>
          <w:tab w:val="left" w:pos="945"/>
        </w:tabs>
        <w:rPr>
          <w:b/>
          <w:bCs/>
          <w:sz w:val="32"/>
          <w:szCs w:val="32"/>
          <w:u w:val="single"/>
        </w:rPr>
      </w:pPr>
    </w:p>
    <w:p w14:paraId="72732264" w14:textId="6C337943" w:rsidR="00D12D9C" w:rsidRDefault="00D12D9C" w:rsidP="0031552D">
      <w:pPr>
        <w:tabs>
          <w:tab w:val="left" w:pos="945"/>
        </w:tabs>
        <w:rPr>
          <w:b/>
          <w:bCs/>
          <w:sz w:val="32"/>
          <w:szCs w:val="32"/>
          <w:u w:val="single"/>
        </w:rPr>
      </w:pPr>
    </w:p>
    <w:p w14:paraId="0DBFF787" w14:textId="1887B702" w:rsidR="00D12D9C" w:rsidRDefault="00D12D9C" w:rsidP="0031552D">
      <w:pPr>
        <w:tabs>
          <w:tab w:val="left" w:pos="945"/>
        </w:tabs>
        <w:rPr>
          <w:b/>
          <w:bCs/>
          <w:sz w:val="32"/>
          <w:szCs w:val="32"/>
          <w:u w:val="single"/>
        </w:rPr>
      </w:pPr>
    </w:p>
    <w:p w14:paraId="29848DB6" w14:textId="7DF32CAD" w:rsidR="00D12D9C" w:rsidRDefault="00D12D9C" w:rsidP="0031552D">
      <w:pPr>
        <w:tabs>
          <w:tab w:val="left" w:pos="945"/>
        </w:tabs>
        <w:rPr>
          <w:b/>
          <w:bCs/>
          <w:sz w:val="32"/>
          <w:szCs w:val="32"/>
          <w:u w:val="single"/>
        </w:rPr>
      </w:pPr>
    </w:p>
    <w:p w14:paraId="138AD7B3" w14:textId="406AC170" w:rsidR="00D12D9C" w:rsidRPr="00D12D9C" w:rsidRDefault="00D12D9C" w:rsidP="00D12D9C">
      <w:pPr>
        <w:tabs>
          <w:tab w:val="left" w:pos="945"/>
        </w:tabs>
        <w:jc w:val="center"/>
        <w:rPr>
          <w:b/>
          <w:bCs/>
          <w:sz w:val="72"/>
          <w:szCs w:val="72"/>
          <w:u w:val="single"/>
        </w:rPr>
      </w:pPr>
      <w:r w:rsidRPr="00D12D9C">
        <w:rPr>
          <w:b/>
          <w:bCs/>
          <w:sz w:val="72"/>
          <w:szCs w:val="72"/>
          <w:u w:val="single"/>
        </w:rPr>
        <w:t>FOOTER</w:t>
      </w:r>
    </w:p>
    <w:p w14:paraId="18BE9C4C" w14:textId="637EC209" w:rsidR="00D12D9C" w:rsidRDefault="00D12D9C" w:rsidP="0031552D">
      <w:pPr>
        <w:tabs>
          <w:tab w:val="left" w:pos="945"/>
        </w:tabs>
        <w:rPr>
          <w:b/>
          <w:bCs/>
          <w:sz w:val="32"/>
          <w:szCs w:val="32"/>
          <w:u w:val="single"/>
        </w:rPr>
      </w:pPr>
    </w:p>
    <w:p w14:paraId="10E6B67A" w14:textId="77777777" w:rsidR="00D12D9C" w:rsidRDefault="00D12D9C" w:rsidP="0031552D">
      <w:pPr>
        <w:tabs>
          <w:tab w:val="left" w:pos="945"/>
        </w:tabs>
        <w:rPr>
          <w:b/>
          <w:bCs/>
          <w:sz w:val="32"/>
          <w:szCs w:val="32"/>
          <w:u w:val="single"/>
        </w:rPr>
      </w:pPr>
    </w:p>
    <w:p w14:paraId="56A38C2F" w14:textId="5A8BB842" w:rsidR="00D12D9C" w:rsidRDefault="00D12D9C" w:rsidP="0031552D">
      <w:pPr>
        <w:tabs>
          <w:tab w:val="left" w:pos="945"/>
        </w:tabs>
        <w:rPr>
          <w:b/>
          <w:bCs/>
          <w:sz w:val="32"/>
          <w:szCs w:val="32"/>
          <w:u w:val="single"/>
        </w:rPr>
      </w:pPr>
      <w:r>
        <w:rPr>
          <w:rFonts w:asciiTheme="majorHAnsi" w:eastAsiaTheme="majorEastAsia" w:hAnsiTheme="majorHAnsi" w:cstheme="majorBidi"/>
          <w:noProof/>
          <w:sz w:val="56"/>
          <w:szCs w:val="52"/>
        </w:rPr>
        <w:drawing>
          <wp:inline distT="0" distB="0" distL="0" distR="0" wp14:anchorId="68853064" wp14:editId="589E4E7C">
            <wp:extent cx="6400800" cy="1975485"/>
            <wp:effectExtent l="0" t="0" r="0" b="571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FOTER.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1975485"/>
                    </a:xfrm>
                    <a:prstGeom prst="rect">
                      <a:avLst/>
                    </a:prstGeom>
                  </pic:spPr>
                </pic:pic>
              </a:graphicData>
            </a:graphic>
          </wp:inline>
        </w:drawing>
      </w:r>
    </w:p>
    <w:p w14:paraId="3D289C43" w14:textId="57660F0F" w:rsidR="00D12D9C" w:rsidRDefault="00D12D9C" w:rsidP="0031552D">
      <w:pPr>
        <w:tabs>
          <w:tab w:val="left" w:pos="945"/>
        </w:tabs>
        <w:rPr>
          <w:b/>
          <w:bCs/>
          <w:sz w:val="32"/>
          <w:szCs w:val="32"/>
          <w:u w:val="single"/>
        </w:rPr>
      </w:pPr>
    </w:p>
    <w:p w14:paraId="015C9D73" w14:textId="591106F0" w:rsidR="00D12D9C" w:rsidRDefault="00D12D9C" w:rsidP="0031552D">
      <w:pPr>
        <w:tabs>
          <w:tab w:val="left" w:pos="945"/>
        </w:tabs>
        <w:rPr>
          <w:b/>
          <w:bCs/>
          <w:sz w:val="32"/>
          <w:szCs w:val="32"/>
          <w:u w:val="single"/>
        </w:rPr>
      </w:pPr>
    </w:p>
    <w:p w14:paraId="7D440DEF" w14:textId="36D792F2" w:rsidR="00D12D9C" w:rsidRDefault="00D12D9C" w:rsidP="0031552D">
      <w:pPr>
        <w:tabs>
          <w:tab w:val="left" w:pos="945"/>
        </w:tabs>
        <w:rPr>
          <w:b/>
          <w:bCs/>
          <w:sz w:val="32"/>
          <w:szCs w:val="32"/>
          <w:u w:val="single"/>
        </w:rPr>
      </w:pPr>
    </w:p>
    <w:p w14:paraId="072D10FB" w14:textId="66F11019" w:rsidR="00D12D9C" w:rsidRDefault="00D12D9C" w:rsidP="0031552D">
      <w:pPr>
        <w:tabs>
          <w:tab w:val="left" w:pos="945"/>
        </w:tabs>
        <w:rPr>
          <w:b/>
          <w:bCs/>
          <w:sz w:val="32"/>
          <w:szCs w:val="32"/>
          <w:u w:val="single"/>
        </w:rPr>
      </w:pPr>
    </w:p>
    <w:p w14:paraId="490381A6" w14:textId="26918CBB" w:rsidR="00D12D9C" w:rsidRDefault="00D12D9C" w:rsidP="0031552D">
      <w:pPr>
        <w:tabs>
          <w:tab w:val="left" w:pos="945"/>
        </w:tabs>
        <w:rPr>
          <w:b/>
          <w:bCs/>
          <w:sz w:val="32"/>
          <w:szCs w:val="32"/>
          <w:u w:val="single"/>
        </w:rPr>
      </w:pPr>
    </w:p>
    <w:p w14:paraId="38D0AA17" w14:textId="381A0B20" w:rsidR="00D12D9C" w:rsidRDefault="00D12D9C" w:rsidP="0031552D">
      <w:pPr>
        <w:tabs>
          <w:tab w:val="left" w:pos="945"/>
        </w:tabs>
        <w:rPr>
          <w:b/>
          <w:bCs/>
          <w:sz w:val="32"/>
          <w:szCs w:val="32"/>
          <w:u w:val="single"/>
        </w:rPr>
      </w:pPr>
    </w:p>
    <w:p w14:paraId="5A298B23" w14:textId="06CBA69E" w:rsidR="00D12D9C" w:rsidRDefault="00D12D9C" w:rsidP="0031552D">
      <w:pPr>
        <w:tabs>
          <w:tab w:val="left" w:pos="945"/>
        </w:tabs>
        <w:rPr>
          <w:b/>
          <w:bCs/>
          <w:sz w:val="32"/>
          <w:szCs w:val="32"/>
          <w:u w:val="single"/>
        </w:rPr>
      </w:pPr>
    </w:p>
    <w:p w14:paraId="4DC3BA43" w14:textId="68CD8563" w:rsidR="00D12D9C" w:rsidRDefault="00D12D9C" w:rsidP="0031552D">
      <w:pPr>
        <w:tabs>
          <w:tab w:val="left" w:pos="945"/>
        </w:tabs>
        <w:rPr>
          <w:b/>
          <w:bCs/>
          <w:sz w:val="32"/>
          <w:szCs w:val="32"/>
          <w:u w:val="single"/>
        </w:rPr>
      </w:pPr>
    </w:p>
    <w:p w14:paraId="2F831A22" w14:textId="538E44CB" w:rsidR="00D12D9C" w:rsidRDefault="00D12D9C" w:rsidP="0031552D">
      <w:pPr>
        <w:tabs>
          <w:tab w:val="left" w:pos="945"/>
        </w:tabs>
        <w:rPr>
          <w:b/>
          <w:bCs/>
          <w:sz w:val="32"/>
          <w:szCs w:val="32"/>
          <w:u w:val="single"/>
        </w:rPr>
      </w:pPr>
    </w:p>
    <w:p w14:paraId="13F213AA" w14:textId="48E91429" w:rsidR="00D12D9C" w:rsidRDefault="00D12D9C" w:rsidP="0031552D">
      <w:pPr>
        <w:tabs>
          <w:tab w:val="left" w:pos="945"/>
        </w:tabs>
        <w:rPr>
          <w:b/>
          <w:bCs/>
          <w:sz w:val="32"/>
          <w:szCs w:val="32"/>
          <w:u w:val="single"/>
        </w:rPr>
      </w:pPr>
    </w:p>
    <w:p w14:paraId="30B73399" w14:textId="7F435217" w:rsidR="00D12D9C" w:rsidRDefault="00D12D9C" w:rsidP="0031552D">
      <w:pPr>
        <w:tabs>
          <w:tab w:val="left" w:pos="945"/>
        </w:tabs>
        <w:rPr>
          <w:b/>
          <w:bCs/>
          <w:sz w:val="32"/>
          <w:szCs w:val="32"/>
          <w:u w:val="single"/>
        </w:rPr>
      </w:pPr>
    </w:p>
    <w:p w14:paraId="54B13091" w14:textId="2CA12064" w:rsidR="00D12D9C" w:rsidRDefault="00D12D9C" w:rsidP="0031552D">
      <w:pPr>
        <w:tabs>
          <w:tab w:val="left" w:pos="945"/>
        </w:tabs>
        <w:rPr>
          <w:b/>
          <w:bCs/>
          <w:sz w:val="32"/>
          <w:szCs w:val="32"/>
          <w:u w:val="single"/>
        </w:rPr>
      </w:pPr>
    </w:p>
    <w:p w14:paraId="3C645D84" w14:textId="71646BD7" w:rsidR="00D12D9C" w:rsidRDefault="00D12D9C" w:rsidP="0031552D">
      <w:pPr>
        <w:tabs>
          <w:tab w:val="left" w:pos="945"/>
        </w:tabs>
        <w:rPr>
          <w:b/>
          <w:bCs/>
          <w:sz w:val="32"/>
          <w:szCs w:val="32"/>
          <w:u w:val="single"/>
        </w:rPr>
      </w:pPr>
    </w:p>
    <w:p w14:paraId="3489FD9C" w14:textId="32FBF8C6" w:rsidR="00D12D9C" w:rsidRDefault="00D12D9C" w:rsidP="00D12D9C">
      <w:pPr>
        <w:tabs>
          <w:tab w:val="left" w:pos="945"/>
        </w:tabs>
        <w:jc w:val="center"/>
        <w:rPr>
          <w:b/>
          <w:bCs/>
          <w:sz w:val="32"/>
          <w:szCs w:val="32"/>
          <w:u w:val="single"/>
        </w:rPr>
      </w:pPr>
    </w:p>
    <w:p w14:paraId="0783912F" w14:textId="5D6575F7" w:rsidR="00D12D9C" w:rsidRDefault="00D12D9C" w:rsidP="00D12D9C">
      <w:pPr>
        <w:tabs>
          <w:tab w:val="left" w:pos="945"/>
        </w:tabs>
        <w:jc w:val="center"/>
        <w:rPr>
          <w:b/>
          <w:bCs/>
          <w:sz w:val="32"/>
          <w:szCs w:val="32"/>
          <w:u w:val="single"/>
        </w:rPr>
      </w:pPr>
    </w:p>
    <w:p w14:paraId="186B5FEC" w14:textId="77777777" w:rsidR="00D12D9C" w:rsidRDefault="00D12D9C" w:rsidP="00D12D9C">
      <w:pPr>
        <w:tabs>
          <w:tab w:val="left" w:pos="945"/>
        </w:tabs>
        <w:jc w:val="center"/>
        <w:rPr>
          <w:b/>
          <w:bCs/>
          <w:sz w:val="32"/>
          <w:szCs w:val="32"/>
          <w:u w:val="single"/>
        </w:rPr>
      </w:pPr>
      <w:bookmarkStart w:id="1" w:name="_GoBack"/>
      <w:bookmarkEnd w:id="1"/>
    </w:p>
    <w:p w14:paraId="380F4C68" w14:textId="67F166A7" w:rsidR="00D12D9C" w:rsidRDefault="00D12D9C" w:rsidP="00D12D9C">
      <w:pPr>
        <w:tabs>
          <w:tab w:val="left" w:pos="945"/>
        </w:tabs>
        <w:jc w:val="center"/>
        <w:rPr>
          <w:rFonts w:ascii="Bahnschrift Light Condensed" w:hAnsi="Bahnschrift Light Condensed"/>
          <w:b/>
          <w:bCs/>
          <w:sz w:val="144"/>
          <w:szCs w:val="144"/>
          <w:u w:val="single"/>
        </w:rPr>
      </w:pPr>
      <w:r w:rsidRPr="00D12D9C">
        <w:rPr>
          <w:rFonts w:ascii="Bahnschrift Light Condensed" w:hAnsi="Bahnschrift Light Condensed"/>
          <w:b/>
          <w:bCs/>
          <w:sz w:val="144"/>
          <w:szCs w:val="144"/>
          <w:u w:val="single"/>
        </w:rPr>
        <w:t>THANK YOU</w:t>
      </w:r>
    </w:p>
    <w:p w14:paraId="2243D3EC" w14:textId="67826FF2" w:rsidR="00D12D9C" w:rsidRDefault="00D12D9C" w:rsidP="00D12D9C">
      <w:pPr>
        <w:tabs>
          <w:tab w:val="left" w:pos="945"/>
        </w:tabs>
        <w:jc w:val="center"/>
        <w:rPr>
          <w:rFonts w:ascii="Bahnschrift Light Condensed" w:hAnsi="Bahnschrift Light Condensed"/>
          <w:b/>
          <w:bCs/>
          <w:sz w:val="36"/>
          <w:szCs w:val="36"/>
          <w:u w:val="single"/>
        </w:rPr>
      </w:pPr>
      <w:r w:rsidRPr="00D12D9C">
        <w:rPr>
          <w:rFonts w:ascii="Bahnschrift Light Condensed" w:hAnsi="Bahnschrift Light Condensed"/>
          <w:b/>
          <w:bCs/>
          <w:sz w:val="36"/>
          <w:szCs w:val="36"/>
          <w:u w:val="single"/>
        </w:rPr>
        <w:t>FROM OUR TEAM MEMBERS</w:t>
      </w:r>
    </w:p>
    <w:p w14:paraId="120D8104" w14:textId="19D40457" w:rsidR="00D12D9C" w:rsidRDefault="00D12D9C" w:rsidP="00D12D9C">
      <w:pPr>
        <w:pStyle w:val="ListParagraph"/>
        <w:numPr>
          <w:ilvl w:val="0"/>
          <w:numId w:val="6"/>
        </w:numPr>
        <w:tabs>
          <w:tab w:val="left" w:pos="945"/>
        </w:tabs>
        <w:jc w:val="center"/>
        <w:rPr>
          <w:rFonts w:ascii="Bahnschrift Light Condensed" w:hAnsi="Bahnschrift Light Condensed"/>
          <w:b/>
          <w:bCs/>
          <w:sz w:val="36"/>
          <w:szCs w:val="36"/>
          <w:u w:val="single"/>
        </w:rPr>
      </w:pPr>
      <w:r>
        <w:rPr>
          <w:rFonts w:ascii="Bahnschrift Light Condensed" w:hAnsi="Bahnschrift Light Condensed"/>
          <w:b/>
          <w:bCs/>
          <w:sz w:val="36"/>
          <w:szCs w:val="36"/>
          <w:u w:val="single"/>
        </w:rPr>
        <w:t>HAMZA RASHID</w:t>
      </w:r>
    </w:p>
    <w:p w14:paraId="75B7495B" w14:textId="3F78121A" w:rsidR="00D12D9C" w:rsidRDefault="00D12D9C" w:rsidP="00D12D9C">
      <w:pPr>
        <w:pStyle w:val="ListParagraph"/>
        <w:numPr>
          <w:ilvl w:val="0"/>
          <w:numId w:val="6"/>
        </w:numPr>
        <w:tabs>
          <w:tab w:val="left" w:pos="945"/>
        </w:tabs>
        <w:jc w:val="center"/>
        <w:rPr>
          <w:rFonts w:ascii="Bahnschrift Light Condensed" w:hAnsi="Bahnschrift Light Condensed"/>
          <w:b/>
          <w:bCs/>
          <w:sz w:val="36"/>
          <w:szCs w:val="36"/>
          <w:u w:val="single"/>
        </w:rPr>
      </w:pPr>
      <w:r>
        <w:rPr>
          <w:rFonts w:ascii="Bahnschrift Light Condensed" w:hAnsi="Bahnschrift Light Condensed"/>
          <w:b/>
          <w:bCs/>
          <w:sz w:val="36"/>
          <w:szCs w:val="36"/>
          <w:u w:val="single"/>
        </w:rPr>
        <w:t>IRTAZA JAVED</w:t>
      </w:r>
    </w:p>
    <w:p w14:paraId="7C5B3C15" w14:textId="23370EF6" w:rsidR="00D12D9C" w:rsidRDefault="00D12D9C" w:rsidP="00D12D9C">
      <w:pPr>
        <w:pStyle w:val="ListParagraph"/>
        <w:numPr>
          <w:ilvl w:val="0"/>
          <w:numId w:val="6"/>
        </w:numPr>
        <w:tabs>
          <w:tab w:val="left" w:pos="945"/>
        </w:tabs>
        <w:jc w:val="center"/>
        <w:rPr>
          <w:rFonts w:ascii="Bahnschrift Light Condensed" w:hAnsi="Bahnschrift Light Condensed"/>
          <w:b/>
          <w:bCs/>
          <w:sz w:val="36"/>
          <w:szCs w:val="36"/>
          <w:u w:val="single"/>
        </w:rPr>
      </w:pPr>
      <w:r>
        <w:rPr>
          <w:rFonts w:ascii="Bahnschrift Light Condensed" w:hAnsi="Bahnschrift Light Condensed"/>
          <w:b/>
          <w:bCs/>
          <w:sz w:val="36"/>
          <w:szCs w:val="36"/>
          <w:u w:val="single"/>
        </w:rPr>
        <w:t>AHTISHAM TARIQ</w:t>
      </w:r>
    </w:p>
    <w:p w14:paraId="1245C544" w14:textId="6167D8B4" w:rsidR="00D12D9C" w:rsidRPr="00D12D9C" w:rsidRDefault="00D12D9C" w:rsidP="00D12D9C">
      <w:pPr>
        <w:pStyle w:val="ListParagraph"/>
        <w:numPr>
          <w:ilvl w:val="0"/>
          <w:numId w:val="6"/>
        </w:numPr>
        <w:tabs>
          <w:tab w:val="left" w:pos="945"/>
        </w:tabs>
        <w:jc w:val="center"/>
        <w:rPr>
          <w:rFonts w:ascii="Bahnschrift Light Condensed" w:hAnsi="Bahnschrift Light Condensed"/>
          <w:b/>
          <w:bCs/>
          <w:sz w:val="36"/>
          <w:szCs w:val="36"/>
          <w:u w:val="single"/>
        </w:rPr>
      </w:pPr>
      <w:r>
        <w:rPr>
          <w:rFonts w:ascii="Bahnschrift Light Condensed" w:hAnsi="Bahnschrift Light Condensed"/>
          <w:b/>
          <w:bCs/>
          <w:sz w:val="36"/>
          <w:szCs w:val="36"/>
          <w:u w:val="single"/>
        </w:rPr>
        <w:t>SAMEER SHAMS</w:t>
      </w:r>
    </w:p>
    <w:sectPr w:rsidR="00D12D9C" w:rsidRPr="00D12D9C" w:rsidSect="00A66B18">
      <w:headerReference w:type="default" r:id="rId2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C29A8" w14:textId="77777777" w:rsidR="00EA4298" w:rsidRDefault="00EA4298" w:rsidP="00A66B18">
      <w:pPr>
        <w:spacing w:after="0"/>
      </w:pPr>
      <w:r>
        <w:separator/>
      </w:r>
    </w:p>
  </w:endnote>
  <w:endnote w:type="continuationSeparator" w:id="0">
    <w:p w14:paraId="14361E76" w14:textId="77777777" w:rsidR="00EA4298" w:rsidRDefault="00EA4298" w:rsidP="00A66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body">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Bahnschrift Ligh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532E6" w14:textId="77777777" w:rsidR="00EA4298" w:rsidRDefault="00EA4298" w:rsidP="00A66B18">
      <w:pPr>
        <w:spacing w:after="0"/>
      </w:pPr>
      <w:r>
        <w:separator/>
      </w:r>
    </w:p>
  </w:footnote>
  <w:footnote w:type="continuationSeparator" w:id="0">
    <w:p w14:paraId="69EC0E0A" w14:textId="77777777" w:rsidR="00EA4298" w:rsidRDefault="00EA4298" w:rsidP="00A66B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5751A"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05A7E0A8" wp14:editId="146249F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4BF084"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A4D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C7804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D6B58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16"/>
    <w:rsid w:val="00083BAA"/>
    <w:rsid w:val="0010680C"/>
    <w:rsid w:val="00152B0B"/>
    <w:rsid w:val="001766D6"/>
    <w:rsid w:val="00192419"/>
    <w:rsid w:val="001C270D"/>
    <w:rsid w:val="001E2320"/>
    <w:rsid w:val="00214E28"/>
    <w:rsid w:val="00285BAB"/>
    <w:rsid w:val="002C1CA3"/>
    <w:rsid w:val="0031552D"/>
    <w:rsid w:val="00352B81"/>
    <w:rsid w:val="00394757"/>
    <w:rsid w:val="003A0150"/>
    <w:rsid w:val="003E24DF"/>
    <w:rsid w:val="0041428F"/>
    <w:rsid w:val="004A2B0D"/>
    <w:rsid w:val="005C2210"/>
    <w:rsid w:val="00615018"/>
    <w:rsid w:val="0062123A"/>
    <w:rsid w:val="00646E75"/>
    <w:rsid w:val="006F6F10"/>
    <w:rsid w:val="00783E79"/>
    <w:rsid w:val="007B5AE8"/>
    <w:rsid w:val="007D66B2"/>
    <w:rsid w:val="007F5192"/>
    <w:rsid w:val="00A26FE7"/>
    <w:rsid w:val="00A66B18"/>
    <w:rsid w:val="00A6783B"/>
    <w:rsid w:val="00A96CF8"/>
    <w:rsid w:val="00AA089B"/>
    <w:rsid w:val="00AE1388"/>
    <w:rsid w:val="00AF3982"/>
    <w:rsid w:val="00B40B16"/>
    <w:rsid w:val="00B50294"/>
    <w:rsid w:val="00B57D6E"/>
    <w:rsid w:val="00C701F7"/>
    <w:rsid w:val="00C70786"/>
    <w:rsid w:val="00D10958"/>
    <w:rsid w:val="00D12D9C"/>
    <w:rsid w:val="00D66593"/>
    <w:rsid w:val="00DE6DA2"/>
    <w:rsid w:val="00DF2D30"/>
    <w:rsid w:val="00E4786A"/>
    <w:rsid w:val="00E55D74"/>
    <w:rsid w:val="00E6540C"/>
    <w:rsid w:val="00E81E2A"/>
    <w:rsid w:val="00EA4298"/>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2139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sdException w:name="Smart Link Error" w:semiHidden="1" w:unhideWhenUsed="1"/>
  </w:latentStyles>
  <w:style w:type="paragraph" w:default="1" w:styleId="Normal">
    <w:name w:val="Normal"/>
    <w:qFormat/>
    <w:rsid w:val="00B40B16"/>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8"/>
    <w:unhideWhenUsed/>
    <w:qFormat/>
    <w:rsid w:val="003E24DF"/>
    <w:pPr>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Hyperlink">
    <w:name w:val="Hyperlink"/>
    <w:basedOn w:val="DefaultParagraphFont"/>
    <w:uiPriority w:val="99"/>
    <w:unhideWhenUsed/>
    <w:rsid w:val="00B40B16"/>
    <w:rPr>
      <w:color w:val="F49100" w:themeColor="hyperlink"/>
      <w:u w:val="single"/>
    </w:rPr>
  </w:style>
  <w:style w:type="table" w:styleId="GridTable5Dark-Accent1">
    <w:name w:val="Grid Table 5 Dark Accent 1"/>
    <w:basedOn w:val="TableNormal"/>
    <w:uiPriority w:val="50"/>
    <w:rsid w:val="00B40B16"/>
    <w:rPr>
      <w:rFonts w:eastAsiaTheme="minorHAns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D7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406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406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406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406D" w:themeFill="accent1"/>
      </w:tcPr>
    </w:tblStylePr>
    <w:tblStylePr w:type="band1Vert">
      <w:tblPr/>
      <w:tcPr>
        <w:shd w:val="clear" w:color="auto" w:fill="82B0E4" w:themeFill="accent1" w:themeFillTint="66"/>
      </w:tcPr>
    </w:tblStylePr>
    <w:tblStylePr w:type="band1Horz">
      <w:tblPr/>
      <w:tcPr>
        <w:shd w:val="clear" w:color="auto" w:fill="82B0E4" w:themeFill="accent1" w:themeFillTint="66"/>
      </w:tcPr>
    </w:tblStylePr>
  </w:style>
  <w:style w:type="paragraph" w:styleId="ListParagraph">
    <w:name w:val="List Paragraph"/>
    <w:basedOn w:val="Normal"/>
    <w:uiPriority w:val="34"/>
    <w:semiHidden/>
    <w:rsid w:val="00285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1780">
      <w:bodyDiv w:val="1"/>
      <w:marLeft w:val="0"/>
      <w:marRight w:val="0"/>
      <w:marTop w:val="0"/>
      <w:marBottom w:val="0"/>
      <w:divBdr>
        <w:top w:val="none" w:sz="0" w:space="0" w:color="auto"/>
        <w:left w:val="none" w:sz="0" w:space="0" w:color="auto"/>
        <w:bottom w:val="none" w:sz="0" w:space="0" w:color="auto"/>
        <w:right w:val="none" w:sz="0" w:space="0" w:color="auto"/>
      </w:divBdr>
    </w:div>
    <w:div w:id="348526766">
      <w:bodyDiv w:val="1"/>
      <w:marLeft w:val="0"/>
      <w:marRight w:val="0"/>
      <w:marTop w:val="0"/>
      <w:marBottom w:val="0"/>
      <w:divBdr>
        <w:top w:val="none" w:sz="0" w:space="0" w:color="auto"/>
        <w:left w:val="none" w:sz="0" w:space="0" w:color="auto"/>
        <w:bottom w:val="none" w:sz="0" w:space="0" w:color="auto"/>
        <w:right w:val="none" w:sz="0" w:space="0" w:color="auto"/>
      </w:divBdr>
    </w:div>
    <w:div w:id="44612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Projects@aglsm.com" TargetMode="External"/><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aptech-education.com.pk/locateus.html?cid=2086"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299CCB55-F594-41FC-8B56-FF73C35D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13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2021-03-16T10:42:00Z</dcterms:created>
  <dcterms:modified xsi:type="dcterms:W3CDTF">2021-03-16T11:52:00Z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